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838" w:rsidRDefault="009F1835" w:rsidP="00C40DF0">
      <w:pPr>
        <w:jc w:val="center"/>
      </w:pPr>
      <w:r>
        <w:rPr>
          <w:b/>
          <w:bCs/>
          <w:noProof/>
          <w:color w:val="B02200"/>
          <w:sz w:val="26"/>
          <w:szCs w:val="36"/>
        </w:rPr>
        <w:drawing>
          <wp:inline distT="0" distB="0" distL="0" distR="0">
            <wp:extent cx="1134162" cy="146685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Schuman-RVB-HD.jpg"/>
                    <pic:cNvPicPr/>
                  </pic:nvPicPr>
                  <pic:blipFill>
                    <a:blip r:embed="rId7">
                      <a:extLst>
                        <a:ext uri="{28A0092B-C50C-407E-A947-70E740481C1C}">
                          <a14:useLocalDpi xmlns:a14="http://schemas.microsoft.com/office/drawing/2010/main" val="0"/>
                        </a:ext>
                      </a:extLst>
                    </a:blip>
                    <a:stretch>
                      <a:fillRect/>
                    </a:stretch>
                  </pic:blipFill>
                  <pic:spPr>
                    <a:xfrm>
                      <a:off x="0" y="0"/>
                      <a:ext cx="1134162" cy="1466850"/>
                    </a:xfrm>
                    <a:prstGeom prst="rect">
                      <a:avLst/>
                    </a:prstGeom>
                  </pic:spPr>
                </pic:pic>
              </a:graphicData>
            </a:graphic>
          </wp:inline>
        </w:drawing>
      </w:r>
    </w:p>
    <w:p w:rsidR="00C40DF0" w:rsidRDefault="00C40DF0" w:rsidP="00C40DF0">
      <w:pPr>
        <w:pStyle w:val="Titre2"/>
      </w:pPr>
      <w:bookmarkStart w:id="0" w:name="_Toc492625651"/>
      <w:r>
        <w:t>Description de la ressource</w:t>
      </w:r>
      <w:bookmarkEnd w:id="0"/>
    </w:p>
    <w:tbl>
      <w:tblPr>
        <w:tblW w:w="0" w:type="auto"/>
        <w:tblInd w:w="-2" w:type="dxa"/>
        <w:tblLayout w:type="fixed"/>
        <w:tblCellMar>
          <w:top w:w="60" w:type="dxa"/>
          <w:left w:w="60" w:type="dxa"/>
          <w:bottom w:w="60" w:type="dxa"/>
          <w:right w:w="60" w:type="dxa"/>
        </w:tblCellMar>
        <w:tblLook w:val="0000" w:firstRow="0" w:lastRow="0" w:firstColumn="0" w:lastColumn="0" w:noHBand="0" w:noVBand="0"/>
      </w:tblPr>
      <w:tblGrid>
        <w:gridCol w:w="1868"/>
        <w:gridCol w:w="7457"/>
      </w:tblGrid>
      <w:tr w:rsidR="00C40DF0" w:rsidTr="002A0D32">
        <w:trPr>
          <w:trHeight w:val="225"/>
        </w:trPr>
        <w:tc>
          <w:tcPr>
            <w:tcW w:w="1868" w:type="dxa"/>
            <w:tcBorders>
              <w:top w:val="single" w:sz="4" w:space="0" w:color="000080"/>
              <w:left w:val="single" w:sz="4" w:space="0" w:color="000080"/>
              <w:bottom w:val="single" w:sz="4" w:space="0" w:color="000080"/>
            </w:tcBorders>
            <w:shd w:val="clear" w:color="auto" w:fill="6699CC"/>
            <w:vAlign w:val="center"/>
          </w:tcPr>
          <w:p w:rsidR="00C40DF0" w:rsidRDefault="00C40DF0" w:rsidP="002A0D32">
            <w:pPr>
              <w:snapToGrid w:val="0"/>
              <w:jc w:val="center"/>
              <w:rPr>
                <w:color w:val="FFFFFF"/>
                <w:sz w:val="18"/>
                <w:szCs w:val="18"/>
              </w:rPr>
            </w:pPr>
            <w:r>
              <w:rPr>
                <w:color w:val="FFFFFF"/>
                <w:sz w:val="18"/>
                <w:szCs w:val="18"/>
              </w:rPr>
              <w:t>Propriétés</w:t>
            </w:r>
          </w:p>
        </w:tc>
        <w:tc>
          <w:tcPr>
            <w:tcW w:w="7457" w:type="dxa"/>
            <w:tcBorders>
              <w:top w:val="single" w:sz="4" w:space="0" w:color="000080"/>
              <w:left w:val="single" w:sz="4" w:space="0" w:color="000080"/>
              <w:bottom w:val="single" w:sz="4" w:space="0" w:color="000080"/>
              <w:right w:val="single" w:sz="4" w:space="0" w:color="000080"/>
            </w:tcBorders>
            <w:shd w:val="clear" w:color="auto" w:fill="6699CC"/>
            <w:vAlign w:val="center"/>
          </w:tcPr>
          <w:p w:rsidR="00C40DF0" w:rsidRDefault="00C40DF0" w:rsidP="002A0D32">
            <w:pPr>
              <w:snapToGrid w:val="0"/>
              <w:jc w:val="center"/>
              <w:rPr>
                <w:color w:val="FFFFFF"/>
                <w:sz w:val="18"/>
                <w:szCs w:val="18"/>
              </w:rPr>
            </w:pPr>
            <w:r>
              <w:rPr>
                <w:color w:val="FFFFFF"/>
                <w:sz w:val="18"/>
                <w:szCs w:val="18"/>
              </w:rPr>
              <w:t>Description</w:t>
            </w:r>
          </w:p>
        </w:tc>
      </w:tr>
      <w:tr w:rsidR="00C40DF0" w:rsidTr="002A0D32">
        <w:trPr>
          <w:cantSplit/>
        </w:trPr>
        <w:tc>
          <w:tcPr>
            <w:tcW w:w="1868" w:type="dxa"/>
            <w:tcBorders>
              <w:top w:val="single" w:sz="4" w:space="0" w:color="000080"/>
              <w:left w:val="single" w:sz="4" w:space="0" w:color="000080"/>
              <w:bottom w:val="single" w:sz="4" w:space="0" w:color="000080"/>
            </w:tcBorders>
            <w:shd w:val="clear" w:color="auto" w:fill="auto"/>
          </w:tcPr>
          <w:p w:rsidR="00C40DF0" w:rsidRDefault="00C40DF0" w:rsidP="002A0D32">
            <w:pPr>
              <w:snapToGrid w:val="0"/>
              <w:rPr>
                <w:b/>
                <w:bCs/>
                <w:color w:val="990033"/>
                <w:sz w:val="18"/>
                <w:szCs w:val="18"/>
              </w:rPr>
            </w:pPr>
            <w:r>
              <w:rPr>
                <w:b/>
                <w:bCs/>
                <w:color w:val="990033"/>
                <w:sz w:val="18"/>
                <w:szCs w:val="18"/>
              </w:rPr>
              <w:t>Intitulé long</w:t>
            </w:r>
          </w:p>
        </w:tc>
        <w:tc>
          <w:tcPr>
            <w:tcW w:w="7457" w:type="dxa"/>
            <w:tcBorders>
              <w:top w:val="single" w:sz="4" w:space="0" w:color="000080"/>
              <w:left w:val="single" w:sz="4" w:space="0" w:color="000080"/>
              <w:bottom w:val="single" w:sz="4" w:space="0" w:color="000080"/>
              <w:right w:val="single" w:sz="4" w:space="0" w:color="000080"/>
            </w:tcBorders>
            <w:shd w:val="clear" w:color="auto" w:fill="auto"/>
          </w:tcPr>
          <w:p w:rsidR="00C40DF0" w:rsidRDefault="00C40DF0" w:rsidP="005F74DA">
            <w:pPr>
              <w:snapToGrid w:val="0"/>
              <w:rPr>
                <w:rFonts w:ascii="Calibri" w:hAnsi="Calibri" w:cs="Calibri"/>
              </w:rPr>
            </w:pPr>
            <w:r>
              <w:rPr>
                <w:rFonts w:ascii="Calibri" w:hAnsi="Calibri" w:cs="Calibri"/>
              </w:rPr>
              <w:t>Contexte « </w:t>
            </w:r>
            <w:r w:rsidR="005F74DA">
              <w:rPr>
                <w:rFonts w:ascii="Calibri" w:hAnsi="Calibri" w:cs="Calibri"/>
              </w:rPr>
              <w:t>Lycée Robert Schuman</w:t>
            </w:r>
            <w:r>
              <w:rPr>
                <w:rFonts w:ascii="Calibri" w:hAnsi="Calibri" w:cs="Calibri"/>
              </w:rPr>
              <w:t> »</w:t>
            </w:r>
          </w:p>
        </w:tc>
      </w:tr>
      <w:tr w:rsidR="00C40DF0" w:rsidTr="002A0D32">
        <w:trPr>
          <w:cantSplit/>
        </w:trPr>
        <w:tc>
          <w:tcPr>
            <w:tcW w:w="1868" w:type="dxa"/>
            <w:tcBorders>
              <w:top w:val="single" w:sz="4" w:space="0" w:color="000080"/>
              <w:left w:val="single" w:sz="4" w:space="0" w:color="000080"/>
              <w:bottom w:val="single" w:sz="4" w:space="0" w:color="000080"/>
            </w:tcBorders>
            <w:shd w:val="clear" w:color="auto" w:fill="auto"/>
          </w:tcPr>
          <w:p w:rsidR="00C40DF0" w:rsidRDefault="00C40DF0" w:rsidP="002A0D32">
            <w:pPr>
              <w:snapToGrid w:val="0"/>
              <w:rPr>
                <w:b/>
                <w:bCs/>
                <w:color w:val="990033"/>
                <w:sz w:val="18"/>
                <w:szCs w:val="18"/>
              </w:rPr>
            </w:pPr>
            <w:r>
              <w:rPr>
                <w:b/>
                <w:bCs/>
                <w:color w:val="990033"/>
                <w:sz w:val="18"/>
                <w:szCs w:val="18"/>
              </w:rPr>
              <w:t>Formation concernée</w:t>
            </w:r>
          </w:p>
        </w:tc>
        <w:tc>
          <w:tcPr>
            <w:tcW w:w="7457" w:type="dxa"/>
            <w:tcBorders>
              <w:top w:val="single" w:sz="4" w:space="0" w:color="000080"/>
              <w:left w:val="single" w:sz="4" w:space="0" w:color="000080"/>
              <w:bottom w:val="single" w:sz="4" w:space="0" w:color="000080"/>
              <w:right w:val="single" w:sz="4" w:space="0" w:color="000080"/>
            </w:tcBorders>
            <w:shd w:val="clear" w:color="auto" w:fill="auto"/>
          </w:tcPr>
          <w:p w:rsidR="00C40DF0" w:rsidRDefault="00C40DF0" w:rsidP="002A0D32">
            <w:pPr>
              <w:snapToGrid w:val="0"/>
              <w:rPr>
                <w:rFonts w:ascii="Calibri" w:hAnsi="Calibri" w:cs="Calibri"/>
              </w:rPr>
            </w:pPr>
            <w:r>
              <w:rPr>
                <w:rFonts w:ascii="Calibri" w:hAnsi="Calibri" w:cs="Calibri"/>
              </w:rPr>
              <w:t>BTS SIO</w:t>
            </w:r>
          </w:p>
        </w:tc>
      </w:tr>
      <w:tr w:rsidR="00C40DF0" w:rsidTr="002A0D32">
        <w:trPr>
          <w:cantSplit/>
        </w:trPr>
        <w:tc>
          <w:tcPr>
            <w:tcW w:w="1868" w:type="dxa"/>
            <w:tcBorders>
              <w:top w:val="single" w:sz="4" w:space="0" w:color="000080"/>
              <w:left w:val="single" w:sz="4" w:space="0" w:color="000080"/>
              <w:bottom w:val="single" w:sz="4" w:space="0" w:color="000080"/>
            </w:tcBorders>
            <w:shd w:val="clear" w:color="auto" w:fill="auto"/>
          </w:tcPr>
          <w:p w:rsidR="00C40DF0" w:rsidRDefault="00C40DF0" w:rsidP="002A0D32">
            <w:pPr>
              <w:snapToGrid w:val="0"/>
              <w:rPr>
                <w:b/>
                <w:bCs/>
                <w:color w:val="990033"/>
                <w:sz w:val="18"/>
                <w:szCs w:val="18"/>
              </w:rPr>
            </w:pPr>
            <w:r>
              <w:rPr>
                <w:b/>
                <w:bCs/>
                <w:color w:val="990033"/>
                <w:sz w:val="18"/>
                <w:szCs w:val="18"/>
              </w:rPr>
              <w:t>Matière</w:t>
            </w:r>
          </w:p>
        </w:tc>
        <w:tc>
          <w:tcPr>
            <w:tcW w:w="7457" w:type="dxa"/>
            <w:tcBorders>
              <w:top w:val="single" w:sz="4" w:space="0" w:color="000080"/>
              <w:left w:val="single" w:sz="4" w:space="0" w:color="000080"/>
              <w:bottom w:val="single" w:sz="4" w:space="0" w:color="000080"/>
              <w:right w:val="single" w:sz="4" w:space="0" w:color="000080"/>
            </w:tcBorders>
            <w:shd w:val="clear" w:color="auto" w:fill="auto"/>
          </w:tcPr>
          <w:p w:rsidR="00C40DF0" w:rsidRDefault="00C40DF0" w:rsidP="002A0D32">
            <w:pPr>
              <w:snapToGrid w:val="0"/>
              <w:rPr>
                <w:rFonts w:ascii="Calibri" w:hAnsi="Calibri" w:cs="Calibri"/>
              </w:rPr>
            </w:pPr>
            <w:r>
              <w:rPr>
                <w:rFonts w:ascii="Calibri" w:hAnsi="Calibri" w:cs="Calibri"/>
              </w:rPr>
              <w:t>MTI et EDM </w:t>
            </w:r>
          </w:p>
        </w:tc>
      </w:tr>
      <w:tr w:rsidR="00C40DF0" w:rsidTr="002A0D32">
        <w:trPr>
          <w:cantSplit/>
        </w:trPr>
        <w:tc>
          <w:tcPr>
            <w:tcW w:w="1868" w:type="dxa"/>
            <w:tcBorders>
              <w:top w:val="single" w:sz="4" w:space="0" w:color="000080"/>
              <w:left w:val="single" w:sz="4" w:space="0" w:color="000080"/>
              <w:bottom w:val="single" w:sz="4" w:space="0" w:color="000080"/>
            </w:tcBorders>
            <w:shd w:val="clear" w:color="auto" w:fill="auto"/>
          </w:tcPr>
          <w:p w:rsidR="00C40DF0" w:rsidRDefault="00C40DF0" w:rsidP="002A0D32">
            <w:pPr>
              <w:snapToGrid w:val="0"/>
              <w:rPr>
                <w:b/>
                <w:bCs/>
                <w:color w:val="990033"/>
                <w:sz w:val="18"/>
                <w:szCs w:val="18"/>
              </w:rPr>
            </w:pPr>
            <w:r>
              <w:rPr>
                <w:b/>
                <w:bCs/>
                <w:color w:val="990033"/>
                <w:sz w:val="18"/>
                <w:szCs w:val="18"/>
              </w:rPr>
              <w:t>Présentation</w:t>
            </w:r>
          </w:p>
        </w:tc>
        <w:tc>
          <w:tcPr>
            <w:tcW w:w="7457" w:type="dxa"/>
            <w:tcBorders>
              <w:top w:val="single" w:sz="4" w:space="0" w:color="000080"/>
              <w:left w:val="single" w:sz="4" w:space="0" w:color="000080"/>
              <w:bottom w:val="single" w:sz="4" w:space="0" w:color="000080"/>
              <w:right w:val="single" w:sz="4" w:space="0" w:color="000080"/>
            </w:tcBorders>
            <w:shd w:val="clear" w:color="auto" w:fill="auto"/>
          </w:tcPr>
          <w:p w:rsidR="00C40DF0" w:rsidRDefault="00C40DF0" w:rsidP="002A0D32">
            <w:pPr>
              <w:snapToGrid w:val="0"/>
              <w:jc w:val="both"/>
              <w:rPr>
                <w:rFonts w:ascii="Calibri" w:hAnsi="Calibri" w:cs="Calibri"/>
              </w:rPr>
            </w:pPr>
            <w:r>
              <w:rPr>
                <w:rFonts w:ascii="Calibri" w:hAnsi="Calibri" w:cs="Calibri"/>
              </w:rPr>
              <w:t xml:space="preserve">Cette ressource pédagogique est destinée aux enseignants. Elle constitue une matière d’œuvre à partir de laquelle ils pourront placer leurs étudiants dans différentes situations professionnelles décrites dans le référentiel. </w:t>
            </w:r>
          </w:p>
          <w:p w:rsidR="00C40DF0" w:rsidRDefault="00C40DF0" w:rsidP="002A0D32">
            <w:pPr>
              <w:jc w:val="both"/>
              <w:rPr>
                <w:rFonts w:ascii="Calibri" w:hAnsi="Calibri" w:cs="Calibri"/>
              </w:rPr>
            </w:pPr>
          </w:p>
          <w:p w:rsidR="00C40DF0" w:rsidRDefault="00C40DF0" w:rsidP="002A0D32">
            <w:pPr>
              <w:jc w:val="both"/>
              <w:rPr>
                <w:rFonts w:ascii="Calibri" w:hAnsi="Calibri" w:cs="Calibri"/>
              </w:rPr>
            </w:pPr>
            <w:r>
              <w:rPr>
                <w:rFonts w:ascii="Calibri" w:hAnsi="Calibri" w:cs="Calibri"/>
              </w:rPr>
              <w:t xml:space="preserve">Le contexte proposé est celui </w:t>
            </w:r>
            <w:r w:rsidR="005F74DA">
              <w:rPr>
                <w:rFonts w:ascii="Calibri" w:hAnsi="Calibri" w:cs="Calibri"/>
              </w:rPr>
              <w:t>du lycée Robert Schuman</w:t>
            </w:r>
            <w:r w:rsidR="001628AC">
              <w:rPr>
                <w:rFonts w:ascii="Calibri" w:hAnsi="Calibri" w:cs="Calibri"/>
              </w:rPr>
              <w:t>.</w:t>
            </w:r>
          </w:p>
          <w:p w:rsidR="00C40DF0" w:rsidRDefault="00C40DF0" w:rsidP="002A0D32">
            <w:pPr>
              <w:jc w:val="both"/>
              <w:rPr>
                <w:rFonts w:ascii="Calibri" w:hAnsi="Calibri" w:cs="Calibri"/>
              </w:rPr>
            </w:pPr>
          </w:p>
          <w:p w:rsidR="00C40DF0" w:rsidRDefault="00C40DF0" w:rsidP="002A0D32">
            <w:pPr>
              <w:jc w:val="both"/>
              <w:rPr>
                <w:rFonts w:ascii="Calibri" w:hAnsi="Calibri" w:cs="Calibri"/>
              </w:rPr>
            </w:pPr>
            <w:r>
              <w:rPr>
                <w:rFonts w:ascii="Calibri" w:hAnsi="Calibri" w:cs="Calibri"/>
              </w:rPr>
              <w:t>Ce contexte est associé à différentes propositions de projets et missions susceptibles d’être réalisés par les étudiants dans l’horaire de PPE à différents moments de la formation.</w:t>
            </w:r>
          </w:p>
          <w:p w:rsidR="00C40DF0" w:rsidRDefault="00C40DF0" w:rsidP="002A0D32">
            <w:pPr>
              <w:jc w:val="both"/>
              <w:rPr>
                <w:rFonts w:ascii="Calibri" w:hAnsi="Calibri" w:cs="Calibri"/>
              </w:rPr>
            </w:pPr>
          </w:p>
          <w:p w:rsidR="00C40DF0" w:rsidRDefault="00C40DF0" w:rsidP="002A0D32">
            <w:pPr>
              <w:jc w:val="both"/>
              <w:rPr>
                <w:rFonts w:ascii="Calibri" w:hAnsi="Calibri" w:cs="Calibri"/>
              </w:rPr>
            </w:pPr>
            <w:r>
              <w:rPr>
                <w:rFonts w:ascii="Calibri" w:hAnsi="Calibri" w:cs="Calibri"/>
              </w:rPr>
              <w:t>Il peut aussi être utilisé pour illustrer certains savoirs ou savoir-faire associés à différents modules d’enseignement, ceci aussi bien pour les modules communs (SI) que pour les modules spécifiques des parcours SISR et SLAM.</w:t>
            </w:r>
          </w:p>
          <w:p w:rsidR="00C40DF0" w:rsidRDefault="00C40DF0" w:rsidP="002A0D32">
            <w:pPr>
              <w:jc w:val="both"/>
              <w:rPr>
                <w:rFonts w:ascii="Calibri" w:hAnsi="Calibri" w:cs="Calibri"/>
              </w:rPr>
            </w:pPr>
          </w:p>
          <w:p w:rsidR="00C40DF0" w:rsidRDefault="00C40DF0" w:rsidP="002A0D32">
            <w:pPr>
              <w:jc w:val="both"/>
              <w:rPr>
                <w:rFonts w:ascii="Calibri" w:hAnsi="Calibri" w:cs="Calibri"/>
              </w:rPr>
            </w:pPr>
            <w:r>
              <w:rPr>
                <w:rFonts w:ascii="Calibri" w:hAnsi="Calibri" w:cs="Calibri"/>
              </w:rPr>
              <w:t>Les choix d’exploitation pédagogique de ce contexte sont laissés à la libre initiative des professeurs.</w:t>
            </w:r>
          </w:p>
        </w:tc>
      </w:tr>
      <w:tr w:rsidR="00C40DF0" w:rsidTr="002A0D32">
        <w:trPr>
          <w:cantSplit/>
        </w:trPr>
        <w:tc>
          <w:tcPr>
            <w:tcW w:w="1868" w:type="dxa"/>
            <w:tcBorders>
              <w:top w:val="single" w:sz="4" w:space="0" w:color="000080"/>
              <w:left w:val="single" w:sz="4" w:space="0" w:color="000080"/>
              <w:bottom w:val="single" w:sz="4" w:space="0" w:color="000080"/>
            </w:tcBorders>
            <w:shd w:val="clear" w:color="auto" w:fill="auto"/>
          </w:tcPr>
          <w:p w:rsidR="00C40DF0" w:rsidRDefault="00C40DF0" w:rsidP="002A0D32">
            <w:pPr>
              <w:snapToGrid w:val="0"/>
              <w:rPr>
                <w:b/>
                <w:bCs/>
                <w:color w:val="990033"/>
                <w:sz w:val="18"/>
                <w:szCs w:val="18"/>
              </w:rPr>
            </w:pPr>
            <w:r>
              <w:rPr>
                <w:b/>
                <w:bCs/>
                <w:color w:val="990033"/>
                <w:sz w:val="18"/>
                <w:szCs w:val="18"/>
              </w:rPr>
              <w:t>Notions</w:t>
            </w:r>
          </w:p>
        </w:tc>
        <w:tc>
          <w:tcPr>
            <w:tcW w:w="7457" w:type="dxa"/>
            <w:tcBorders>
              <w:top w:val="single" w:sz="4" w:space="0" w:color="000080"/>
              <w:left w:val="single" w:sz="4" w:space="0" w:color="000080"/>
              <w:bottom w:val="single" w:sz="4" w:space="0" w:color="000080"/>
              <w:right w:val="single" w:sz="4" w:space="0" w:color="000080"/>
            </w:tcBorders>
            <w:shd w:val="clear" w:color="auto" w:fill="auto"/>
          </w:tcPr>
          <w:p w:rsidR="00C40DF0" w:rsidRPr="00AE06EE" w:rsidRDefault="00C40DF0" w:rsidP="002A0D32">
            <w:pPr>
              <w:snapToGrid w:val="0"/>
              <w:rPr>
                <w:rFonts w:ascii="Calibri" w:hAnsi="Calibri" w:cs="Calibri"/>
                <w:color w:val="E36C0A"/>
              </w:rPr>
            </w:pPr>
            <w:r w:rsidRPr="00AE06EE">
              <w:rPr>
                <w:rFonts w:ascii="Calibri" w:hAnsi="Calibri" w:cs="Calibri"/>
                <w:color w:val="E36C0A"/>
              </w:rPr>
              <w:t>Les points du référentiel pouvant être abordés sont repérés dans les parties « Exemples de projets » et « Exemples d’exploitation en modules de formation »</w:t>
            </w:r>
          </w:p>
        </w:tc>
      </w:tr>
      <w:tr w:rsidR="00C40DF0" w:rsidTr="002A0D32">
        <w:trPr>
          <w:cantSplit/>
        </w:trPr>
        <w:tc>
          <w:tcPr>
            <w:tcW w:w="1868" w:type="dxa"/>
            <w:tcBorders>
              <w:top w:val="single" w:sz="4" w:space="0" w:color="000080"/>
              <w:left w:val="single" w:sz="4" w:space="0" w:color="000080"/>
              <w:bottom w:val="single" w:sz="4" w:space="0" w:color="000080"/>
            </w:tcBorders>
            <w:shd w:val="clear" w:color="auto" w:fill="auto"/>
          </w:tcPr>
          <w:p w:rsidR="00C40DF0" w:rsidRDefault="00C40DF0" w:rsidP="002A0D32">
            <w:pPr>
              <w:snapToGrid w:val="0"/>
              <w:rPr>
                <w:b/>
                <w:bCs/>
                <w:color w:val="990033"/>
                <w:sz w:val="18"/>
                <w:szCs w:val="18"/>
              </w:rPr>
            </w:pPr>
            <w:r>
              <w:rPr>
                <w:b/>
                <w:bCs/>
                <w:color w:val="990033"/>
                <w:sz w:val="18"/>
                <w:szCs w:val="18"/>
              </w:rPr>
              <w:t>Outils</w:t>
            </w:r>
          </w:p>
        </w:tc>
        <w:tc>
          <w:tcPr>
            <w:tcW w:w="7457" w:type="dxa"/>
            <w:tcBorders>
              <w:top w:val="single" w:sz="4" w:space="0" w:color="000080"/>
              <w:left w:val="single" w:sz="4" w:space="0" w:color="000080"/>
              <w:bottom w:val="single" w:sz="4" w:space="0" w:color="000080"/>
              <w:right w:val="single" w:sz="4" w:space="0" w:color="000080"/>
            </w:tcBorders>
            <w:shd w:val="clear" w:color="auto" w:fill="auto"/>
          </w:tcPr>
          <w:p w:rsidR="00C40DF0" w:rsidRPr="00AE06EE" w:rsidRDefault="00C40DF0" w:rsidP="002A0D32">
            <w:pPr>
              <w:snapToGrid w:val="0"/>
              <w:rPr>
                <w:rFonts w:ascii="Calibri" w:hAnsi="Calibri" w:cs="Calibri"/>
                <w:color w:val="E36C0A"/>
              </w:rPr>
            </w:pPr>
          </w:p>
          <w:p w:rsidR="00C40DF0" w:rsidRPr="00AE06EE" w:rsidRDefault="00C40DF0" w:rsidP="002A0D32">
            <w:pPr>
              <w:rPr>
                <w:rFonts w:ascii="Calibri" w:hAnsi="Calibri" w:cs="Calibri"/>
                <w:color w:val="E36C0A"/>
              </w:rPr>
            </w:pPr>
          </w:p>
        </w:tc>
      </w:tr>
      <w:tr w:rsidR="00C40DF0" w:rsidTr="002A0D32">
        <w:trPr>
          <w:cantSplit/>
        </w:trPr>
        <w:tc>
          <w:tcPr>
            <w:tcW w:w="1868" w:type="dxa"/>
            <w:tcBorders>
              <w:top w:val="single" w:sz="4" w:space="0" w:color="000080"/>
              <w:left w:val="single" w:sz="4" w:space="0" w:color="000080"/>
              <w:bottom w:val="single" w:sz="4" w:space="0" w:color="000080"/>
            </w:tcBorders>
            <w:shd w:val="clear" w:color="auto" w:fill="auto"/>
          </w:tcPr>
          <w:p w:rsidR="00C40DF0" w:rsidRDefault="00C40DF0" w:rsidP="002A0D32">
            <w:pPr>
              <w:snapToGrid w:val="0"/>
              <w:rPr>
                <w:b/>
                <w:bCs/>
                <w:color w:val="990033"/>
                <w:sz w:val="18"/>
                <w:szCs w:val="18"/>
              </w:rPr>
            </w:pPr>
            <w:r>
              <w:rPr>
                <w:b/>
                <w:bCs/>
                <w:color w:val="990033"/>
                <w:sz w:val="18"/>
                <w:szCs w:val="18"/>
              </w:rPr>
              <w:t>Mots-clés</w:t>
            </w:r>
          </w:p>
        </w:tc>
        <w:tc>
          <w:tcPr>
            <w:tcW w:w="7457" w:type="dxa"/>
            <w:tcBorders>
              <w:top w:val="single" w:sz="4" w:space="0" w:color="000080"/>
              <w:left w:val="single" w:sz="4" w:space="0" w:color="000080"/>
              <w:bottom w:val="single" w:sz="4" w:space="0" w:color="000080"/>
              <w:right w:val="single" w:sz="4" w:space="0" w:color="000080"/>
            </w:tcBorders>
            <w:shd w:val="clear" w:color="auto" w:fill="auto"/>
          </w:tcPr>
          <w:p w:rsidR="00C40DF0" w:rsidRDefault="001628AC" w:rsidP="001628AC">
            <w:pPr>
              <w:snapToGrid w:val="0"/>
              <w:rPr>
                <w:rFonts w:ascii="Calibri" w:hAnsi="Calibri" w:cs="Calibri"/>
              </w:rPr>
            </w:pPr>
            <w:r>
              <w:rPr>
                <w:rFonts w:ascii="Calibri" w:hAnsi="Calibri" w:cs="Calibri"/>
              </w:rPr>
              <w:t>PSG</w:t>
            </w:r>
            <w:r w:rsidR="00C40DF0">
              <w:rPr>
                <w:rFonts w:ascii="Calibri" w:hAnsi="Calibri" w:cs="Calibri"/>
              </w:rPr>
              <w:t>, BTS SIO, contexte</w:t>
            </w:r>
          </w:p>
        </w:tc>
      </w:tr>
      <w:tr w:rsidR="00C40DF0" w:rsidTr="002A0D32">
        <w:trPr>
          <w:cantSplit/>
        </w:trPr>
        <w:tc>
          <w:tcPr>
            <w:tcW w:w="1868" w:type="dxa"/>
            <w:tcBorders>
              <w:top w:val="single" w:sz="4" w:space="0" w:color="000080"/>
              <w:left w:val="single" w:sz="4" w:space="0" w:color="000080"/>
              <w:bottom w:val="single" w:sz="4" w:space="0" w:color="000080"/>
            </w:tcBorders>
            <w:shd w:val="clear" w:color="auto" w:fill="auto"/>
          </w:tcPr>
          <w:p w:rsidR="00C40DF0" w:rsidRDefault="00C40DF0" w:rsidP="002A0D32">
            <w:pPr>
              <w:snapToGrid w:val="0"/>
              <w:rPr>
                <w:b/>
                <w:bCs/>
                <w:color w:val="990033"/>
                <w:sz w:val="18"/>
                <w:szCs w:val="18"/>
              </w:rPr>
            </w:pPr>
            <w:r>
              <w:rPr>
                <w:b/>
                <w:bCs/>
                <w:color w:val="990033"/>
                <w:sz w:val="18"/>
                <w:szCs w:val="18"/>
              </w:rPr>
              <w:t>Auteur(es)</w:t>
            </w:r>
          </w:p>
        </w:tc>
        <w:tc>
          <w:tcPr>
            <w:tcW w:w="7457" w:type="dxa"/>
            <w:tcBorders>
              <w:top w:val="single" w:sz="4" w:space="0" w:color="000080"/>
              <w:left w:val="single" w:sz="4" w:space="0" w:color="000080"/>
              <w:bottom w:val="single" w:sz="4" w:space="0" w:color="000080"/>
              <w:right w:val="single" w:sz="4" w:space="0" w:color="000080"/>
            </w:tcBorders>
            <w:shd w:val="clear" w:color="auto" w:fill="auto"/>
          </w:tcPr>
          <w:p w:rsidR="00C40DF0" w:rsidRDefault="001628AC" w:rsidP="006B4A17">
            <w:pPr>
              <w:snapToGrid w:val="0"/>
              <w:rPr>
                <w:b/>
                <w:bCs/>
                <w:color w:val="990033"/>
              </w:rPr>
            </w:pPr>
            <w:r>
              <w:rPr>
                <w:rFonts w:ascii="Calibri" w:hAnsi="Calibri" w:cs="Calibri"/>
              </w:rPr>
              <w:t>Laffargue Laurent</w:t>
            </w:r>
            <w:r w:rsidR="00C40DF0">
              <w:rPr>
                <w:rFonts w:ascii="Calibri" w:hAnsi="Calibri" w:cs="Calibri"/>
              </w:rPr>
              <w:t xml:space="preserve">,  </w:t>
            </w:r>
          </w:p>
        </w:tc>
      </w:tr>
      <w:tr w:rsidR="00C40DF0" w:rsidTr="002A0D32">
        <w:trPr>
          <w:cantSplit/>
        </w:trPr>
        <w:tc>
          <w:tcPr>
            <w:tcW w:w="1868" w:type="dxa"/>
            <w:tcBorders>
              <w:top w:val="single" w:sz="4" w:space="0" w:color="000080"/>
              <w:left w:val="single" w:sz="4" w:space="0" w:color="000080"/>
              <w:bottom w:val="single" w:sz="4" w:space="0" w:color="000080"/>
            </w:tcBorders>
            <w:shd w:val="clear" w:color="auto" w:fill="auto"/>
          </w:tcPr>
          <w:p w:rsidR="00C40DF0" w:rsidRDefault="00C40DF0" w:rsidP="002A0D32">
            <w:pPr>
              <w:snapToGrid w:val="0"/>
              <w:rPr>
                <w:b/>
                <w:bCs/>
                <w:color w:val="990033"/>
              </w:rPr>
            </w:pPr>
            <w:r>
              <w:rPr>
                <w:b/>
                <w:bCs/>
                <w:color w:val="990033"/>
              </w:rPr>
              <w:t>Version</w:t>
            </w:r>
          </w:p>
        </w:tc>
        <w:tc>
          <w:tcPr>
            <w:tcW w:w="7457" w:type="dxa"/>
            <w:tcBorders>
              <w:top w:val="single" w:sz="4" w:space="0" w:color="000080"/>
              <w:left w:val="single" w:sz="4" w:space="0" w:color="000080"/>
              <w:bottom w:val="single" w:sz="4" w:space="0" w:color="000080"/>
              <w:right w:val="single" w:sz="4" w:space="0" w:color="000080"/>
            </w:tcBorders>
            <w:shd w:val="clear" w:color="auto" w:fill="auto"/>
          </w:tcPr>
          <w:p w:rsidR="00C40DF0" w:rsidRDefault="006460F9" w:rsidP="002A0D32">
            <w:pPr>
              <w:snapToGrid w:val="0"/>
              <w:rPr>
                <w:rFonts w:ascii="Calibri" w:hAnsi="Calibri" w:cs="Calibri"/>
              </w:rPr>
            </w:pPr>
            <w:r>
              <w:rPr>
                <w:rFonts w:ascii="Calibri" w:hAnsi="Calibri" w:cs="Calibri"/>
              </w:rPr>
              <w:t>v 1.1</w:t>
            </w:r>
          </w:p>
        </w:tc>
      </w:tr>
      <w:tr w:rsidR="00C40DF0" w:rsidTr="002A0D32">
        <w:trPr>
          <w:cantSplit/>
        </w:trPr>
        <w:tc>
          <w:tcPr>
            <w:tcW w:w="1868" w:type="dxa"/>
            <w:tcBorders>
              <w:top w:val="single" w:sz="4" w:space="0" w:color="000080"/>
              <w:left w:val="single" w:sz="4" w:space="0" w:color="000080"/>
              <w:bottom w:val="single" w:sz="4" w:space="0" w:color="000080"/>
            </w:tcBorders>
            <w:shd w:val="clear" w:color="auto" w:fill="auto"/>
          </w:tcPr>
          <w:p w:rsidR="00C40DF0" w:rsidRDefault="00C40DF0" w:rsidP="002A0D32">
            <w:pPr>
              <w:snapToGrid w:val="0"/>
              <w:rPr>
                <w:b/>
                <w:bCs/>
                <w:color w:val="990033"/>
              </w:rPr>
            </w:pPr>
            <w:r>
              <w:rPr>
                <w:b/>
                <w:bCs/>
                <w:color w:val="990033"/>
              </w:rPr>
              <w:t>Date de publication</w:t>
            </w:r>
          </w:p>
        </w:tc>
        <w:tc>
          <w:tcPr>
            <w:tcW w:w="7457" w:type="dxa"/>
            <w:tcBorders>
              <w:top w:val="single" w:sz="4" w:space="0" w:color="000080"/>
              <w:left w:val="single" w:sz="4" w:space="0" w:color="000080"/>
              <w:bottom w:val="single" w:sz="4" w:space="0" w:color="000080"/>
              <w:right w:val="single" w:sz="4" w:space="0" w:color="000080"/>
            </w:tcBorders>
            <w:shd w:val="clear" w:color="auto" w:fill="auto"/>
          </w:tcPr>
          <w:p w:rsidR="00C40DF0" w:rsidRDefault="001628AC" w:rsidP="002A0D32">
            <w:pPr>
              <w:snapToGrid w:val="0"/>
              <w:rPr>
                <w:rFonts w:ascii="Calibri" w:hAnsi="Calibri" w:cs="Calibri"/>
              </w:rPr>
            </w:pPr>
            <w:r>
              <w:rPr>
                <w:rFonts w:ascii="Calibri" w:hAnsi="Calibri" w:cs="Calibri"/>
              </w:rPr>
              <w:t>Oct 2012</w:t>
            </w:r>
          </w:p>
        </w:tc>
      </w:tr>
    </w:tbl>
    <w:p w:rsidR="002A0D32" w:rsidRDefault="002A0D32" w:rsidP="0098056E">
      <w:pPr>
        <w:pStyle w:val="Titre2"/>
        <w:jc w:val="both"/>
      </w:pPr>
    </w:p>
    <w:p w:rsidR="002A0D32" w:rsidRDefault="002A0D32" w:rsidP="002A0D32">
      <w:r>
        <w:br w:type="page"/>
      </w:r>
    </w:p>
    <w:p w:rsidR="002A0D32" w:rsidRDefault="002A0D32">
      <w:pPr>
        <w:pStyle w:val="En-ttedetabledesmatires"/>
      </w:pPr>
      <w:r>
        <w:lastRenderedPageBreak/>
        <w:t>Sommaire</w:t>
      </w:r>
    </w:p>
    <w:p w:rsidR="002A5B79" w:rsidRPr="002A5B79" w:rsidRDefault="002A5B79" w:rsidP="002A5B79">
      <w:pPr>
        <w:rPr>
          <w:lang w:eastAsia="en-US"/>
        </w:rPr>
      </w:pPr>
    </w:p>
    <w:p w:rsidR="00DB072D" w:rsidRDefault="001E180A">
      <w:pPr>
        <w:pStyle w:val="TM2"/>
        <w:tabs>
          <w:tab w:val="right" w:leader="dot" w:pos="9060"/>
        </w:tabs>
        <w:rPr>
          <w:rFonts w:asciiTheme="minorHAnsi" w:eastAsiaTheme="minorEastAsia" w:hAnsiTheme="minorHAnsi" w:cstheme="minorBidi"/>
          <w:noProof/>
          <w:color w:val="auto"/>
          <w:sz w:val="22"/>
          <w:szCs w:val="22"/>
        </w:rPr>
      </w:pPr>
      <w:r>
        <w:fldChar w:fldCharType="begin"/>
      </w:r>
      <w:r w:rsidR="002A0D32">
        <w:instrText xml:space="preserve"> TOC \o "1-3" \h \z \u </w:instrText>
      </w:r>
      <w:r>
        <w:fldChar w:fldCharType="separate"/>
      </w:r>
      <w:hyperlink w:anchor="_Toc492625651" w:history="1">
        <w:r w:rsidR="00DB072D" w:rsidRPr="00BC2E9D">
          <w:rPr>
            <w:rStyle w:val="Lienhypertexte"/>
            <w:noProof/>
          </w:rPr>
          <w:t>Description de la ressource</w:t>
        </w:r>
        <w:r w:rsidR="00DB072D">
          <w:rPr>
            <w:noProof/>
            <w:webHidden/>
          </w:rPr>
          <w:tab/>
        </w:r>
        <w:r w:rsidR="00DB072D">
          <w:rPr>
            <w:noProof/>
            <w:webHidden/>
          </w:rPr>
          <w:fldChar w:fldCharType="begin"/>
        </w:r>
        <w:r w:rsidR="00DB072D">
          <w:rPr>
            <w:noProof/>
            <w:webHidden/>
          </w:rPr>
          <w:instrText xml:space="preserve"> PAGEREF _Toc492625651 \h </w:instrText>
        </w:r>
        <w:r w:rsidR="00DB072D">
          <w:rPr>
            <w:noProof/>
            <w:webHidden/>
          </w:rPr>
        </w:r>
        <w:r w:rsidR="00DB072D">
          <w:rPr>
            <w:noProof/>
            <w:webHidden/>
          </w:rPr>
          <w:fldChar w:fldCharType="separate"/>
        </w:r>
        <w:r w:rsidR="00DB072D">
          <w:rPr>
            <w:noProof/>
            <w:webHidden/>
          </w:rPr>
          <w:t>1</w:t>
        </w:r>
        <w:r w:rsidR="00DB072D">
          <w:rPr>
            <w:noProof/>
            <w:webHidden/>
          </w:rPr>
          <w:fldChar w:fldCharType="end"/>
        </w:r>
      </w:hyperlink>
    </w:p>
    <w:p w:rsidR="00DB072D" w:rsidRDefault="00D21ADF">
      <w:pPr>
        <w:pStyle w:val="TM2"/>
        <w:tabs>
          <w:tab w:val="right" w:leader="dot" w:pos="9060"/>
        </w:tabs>
        <w:rPr>
          <w:rFonts w:asciiTheme="minorHAnsi" w:eastAsiaTheme="minorEastAsia" w:hAnsiTheme="minorHAnsi" w:cstheme="minorBidi"/>
          <w:noProof/>
          <w:color w:val="auto"/>
          <w:sz w:val="22"/>
          <w:szCs w:val="22"/>
        </w:rPr>
      </w:pPr>
      <w:hyperlink w:anchor="_Toc492625652" w:history="1">
        <w:r w:rsidR="00DB072D" w:rsidRPr="00BC2E9D">
          <w:rPr>
            <w:rStyle w:val="Lienhypertexte"/>
            <w:noProof/>
          </w:rPr>
          <w:t>Description du lycée privé Robert Schuman</w:t>
        </w:r>
        <w:r w:rsidR="00DB072D">
          <w:rPr>
            <w:noProof/>
            <w:webHidden/>
          </w:rPr>
          <w:tab/>
        </w:r>
        <w:r w:rsidR="00DB072D">
          <w:rPr>
            <w:noProof/>
            <w:webHidden/>
          </w:rPr>
          <w:fldChar w:fldCharType="begin"/>
        </w:r>
        <w:r w:rsidR="00DB072D">
          <w:rPr>
            <w:noProof/>
            <w:webHidden/>
          </w:rPr>
          <w:instrText xml:space="preserve"> PAGEREF _Toc492625652 \h </w:instrText>
        </w:r>
        <w:r w:rsidR="00DB072D">
          <w:rPr>
            <w:noProof/>
            <w:webHidden/>
          </w:rPr>
        </w:r>
        <w:r w:rsidR="00DB072D">
          <w:rPr>
            <w:noProof/>
            <w:webHidden/>
          </w:rPr>
          <w:fldChar w:fldCharType="separate"/>
        </w:r>
        <w:r w:rsidR="00DB072D">
          <w:rPr>
            <w:noProof/>
            <w:webHidden/>
          </w:rPr>
          <w:t>3</w:t>
        </w:r>
        <w:r w:rsidR="00DB072D">
          <w:rPr>
            <w:noProof/>
            <w:webHidden/>
          </w:rPr>
          <w:fldChar w:fldCharType="end"/>
        </w:r>
      </w:hyperlink>
    </w:p>
    <w:p w:rsidR="00DB072D" w:rsidRDefault="00D21ADF">
      <w:pPr>
        <w:pStyle w:val="TM3"/>
        <w:tabs>
          <w:tab w:val="right" w:leader="dot" w:pos="9060"/>
        </w:tabs>
        <w:rPr>
          <w:rFonts w:asciiTheme="minorHAnsi" w:eastAsiaTheme="minorEastAsia" w:hAnsiTheme="minorHAnsi" w:cstheme="minorBidi"/>
          <w:noProof/>
          <w:color w:val="auto"/>
          <w:sz w:val="22"/>
          <w:szCs w:val="22"/>
        </w:rPr>
      </w:pPr>
      <w:hyperlink w:anchor="_Toc492625653" w:history="1">
        <w:r w:rsidR="00DB072D" w:rsidRPr="00BC2E9D">
          <w:rPr>
            <w:rStyle w:val="Lienhypertexte"/>
            <w:noProof/>
          </w:rPr>
          <w:t>Le secteur d'activité</w:t>
        </w:r>
        <w:r w:rsidR="00DB072D">
          <w:rPr>
            <w:noProof/>
            <w:webHidden/>
          </w:rPr>
          <w:tab/>
        </w:r>
        <w:r w:rsidR="00DB072D">
          <w:rPr>
            <w:noProof/>
            <w:webHidden/>
          </w:rPr>
          <w:fldChar w:fldCharType="begin"/>
        </w:r>
        <w:r w:rsidR="00DB072D">
          <w:rPr>
            <w:noProof/>
            <w:webHidden/>
          </w:rPr>
          <w:instrText xml:space="preserve"> PAGEREF _Toc492625653 \h </w:instrText>
        </w:r>
        <w:r w:rsidR="00DB072D">
          <w:rPr>
            <w:noProof/>
            <w:webHidden/>
          </w:rPr>
        </w:r>
        <w:r w:rsidR="00DB072D">
          <w:rPr>
            <w:noProof/>
            <w:webHidden/>
          </w:rPr>
          <w:fldChar w:fldCharType="separate"/>
        </w:r>
        <w:r w:rsidR="00DB072D">
          <w:rPr>
            <w:noProof/>
            <w:webHidden/>
          </w:rPr>
          <w:t>3</w:t>
        </w:r>
        <w:r w:rsidR="00DB072D">
          <w:rPr>
            <w:noProof/>
            <w:webHidden/>
          </w:rPr>
          <w:fldChar w:fldCharType="end"/>
        </w:r>
      </w:hyperlink>
    </w:p>
    <w:p w:rsidR="00DB072D" w:rsidRDefault="00D21ADF">
      <w:pPr>
        <w:pStyle w:val="TM3"/>
        <w:tabs>
          <w:tab w:val="right" w:leader="dot" w:pos="9060"/>
        </w:tabs>
        <w:rPr>
          <w:rFonts w:asciiTheme="minorHAnsi" w:eastAsiaTheme="minorEastAsia" w:hAnsiTheme="minorHAnsi" w:cstheme="minorBidi"/>
          <w:noProof/>
          <w:color w:val="auto"/>
          <w:sz w:val="22"/>
          <w:szCs w:val="22"/>
        </w:rPr>
      </w:pPr>
      <w:hyperlink w:anchor="_Toc492625654" w:history="1">
        <w:r w:rsidR="00DB072D" w:rsidRPr="00BC2E9D">
          <w:rPr>
            <w:rStyle w:val="Lienhypertexte"/>
            <w:noProof/>
          </w:rPr>
          <w:t>Historique de l'Etablissement</w:t>
        </w:r>
        <w:r w:rsidR="00DB072D">
          <w:rPr>
            <w:noProof/>
            <w:webHidden/>
          </w:rPr>
          <w:tab/>
        </w:r>
        <w:r w:rsidR="00DB072D">
          <w:rPr>
            <w:noProof/>
            <w:webHidden/>
          </w:rPr>
          <w:fldChar w:fldCharType="begin"/>
        </w:r>
        <w:r w:rsidR="00DB072D">
          <w:rPr>
            <w:noProof/>
            <w:webHidden/>
          </w:rPr>
          <w:instrText xml:space="preserve"> PAGEREF _Toc492625654 \h </w:instrText>
        </w:r>
        <w:r w:rsidR="00DB072D">
          <w:rPr>
            <w:noProof/>
            <w:webHidden/>
          </w:rPr>
        </w:r>
        <w:r w:rsidR="00DB072D">
          <w:rPr>
            <w:noProof/>
            <w:webHidden/>
          </w:rPr>
          <w:fldChar w:fldCharType="separate"/>
        </w:r>
        <w:r w:rsidR="00DB072D">
          <w:rPr>
            <w:noProof/>
            <w:webHidden/>
          </w:rPr>
          <w:t>3</w:t>
        </w:r>
        <w:r w:rsidR="00DB072D">
          <w:rPr>
            <w:noProof/>
            <w:webHidden/>
          </w:rPr>
          <w:fldChar w:fldCharType="end"/>
        </w:r>
      </w:hyperlink>
    </w:p>
    <w:p w:rsidR="00DB072D" w:rsidRDefault="00D21ADF">
      <w:pPr>
        <w:pStyle w:val="TM3"/>
        <w:tabs>
          <w:tab w:val="right" w:leader="dot" w:pos="9060"/>
        </w:tabs>
        <w:rPr>
          <w:rFonts w:asciiTheme="minorHAnsi" w:eastAsiaTheme="minorEastAsia" w:hAnsiTheme="minorHAnsi" w:cstheme="minorBidi"/>
          <w:noProof/>
          <w:color w:val="auto"/>
          <w:sz w:val="22"/>
          <w:szCs w:val="22"/>
        </w:rPr>
      </w:pPr>
      <w:hyperlink w:anchor="_Toc492625655" w:history="1">
        <w:r w:rsidR="00DB072D">
          <w:rPr>
            <w:noProof/>
            <w:webHidden/>
          </w:rPr>
          <w:tab/>
        </w:r>
        <w:r w:rsidR="00DB072D">
          <w:rPr>
            <w:noProof/>
            <w:webHidden/>
          </w:rPr>
          <w:fldChar w:fldCharType="begin"/>
        </w:r>
        <w:r w:rsidR="00DB072D">
          <w:rPr>
            <w:noProof/>
            <w:webHidden/>
          </w:rPr>
          <w:instrText xml:space="preserve"> PAGEREF _Toc492625655 \h </w:instrText>
        </w:r>
        <w:r w:rsidR="00DB072D">
          <w:rPr>
            <w:noProof/>
            <w:webHidden/>
          </w:rPr>
        </w:r>
        <w:r w:rsidR="00DB072D">
          <w:rPr>
            <w:noProof/>
            <w:webHidden/>
          </w:rPr>
          <w:fldChar w:fldCharType="separate"/>
        </w:r>
        <w:r w:rsidR="00DB072D">
          <w:rPr>
            <w:noProof/>
            <w:webHidden/>
          </w:rPr>
          <w:t>3</w:t>
        </w:r>
        <w:r w:rsidR="00DB072D">
          <w:rPr>
            <w:noProof/>
            <w:webHidden/>
          </w:rPr>
          <w:fldChar w:fldCharType="end"/>
        </w:r>
      </w:hyperlink>
    </w:p>
    <w:p w:rsidR="00DB072D" w:rsidRDefault="00D21ADF">
      <w:pPr>
        <w:pStyle w:val="TM3"/>
        <w:tabs>
          <w:tab w:val="right" w:leader="dot" w:pos="9060"/>
        </w:tabs>
        <w:rPr>
          <w:rFonts w:asciiTheme="minorHAnsi" w:eastAsiaTheme="minorEastAsia" w:hAnsiTheme="minorHAnsi" w:cstheme="minorBidi"/>
          <w:noProof/>
          <w:color w:val="auto"/>
          <w:sz w:val="22"/>
          <w:szCs w:val="22"/>
        </w:rPr>
      </w:pPr>
      <w:hyperlink w:anchor="_Toc492625656" w:history="1">
        <w:r w:rsidR="00DB072D" w:rsidRPr="00BC2E9D">
          <w:rPr>
            <w:rStyle w:val="Lienhypertexte"/>
            <w:noProof/>
          </w:rPr>
          <w:t>L’entreprise</w:t>
        </w:r>
        <w:r w:rsidR="00DB072D">
          <w:rPr>
            <w:noProof/>
            <w:webHidden/>
          </w:rPr>
          <w:tab/>
        </w:r>
        <w:r w:rsidR="00DB072D">
          <w:rPr>
            <w:noProof/>
            <w:webHidden/>
          </w:rPr>
          <w:fldChar w:fldCharType="begin"/>
        </w:r>
        <w:r w:rsidR="00DB072D">
          <w:rPr>
            <w:noProof/>
            <w:webHidden/>
          </w:rPr>
          <w:instrText xml:space="preserve"> PAGEREF _Toc492625656 \h </w:instrText>
        </w:r>
        <w:r w:rsidR="00DB072D">
          <w:rPr>
            <w:noProof/>
            <w:webHidden/>
          </w:rPr>
        </w:r>
        <w:r w:rsidR="00DB072D">
          <w:rPr>
            <w:noProof/>
            <w:webHidden/>
          </w:rPr>
          <w:fldChar w:fldCharType="separate"/>
        </w:r>
        <w:r w:rsidR="00DB072D">
          <w:rPr>
            <w:noProof/>
            <w:webHidden/>
          </w:rPr>
          <w:t>3</w:t>
        </w:r>
        <w:r w:rsidR="00DB072D">
          <w:rPr>
            <w:noProof/>
            <w:webHidden/>
          </w:rPr>
          <w:fldChar w:fldCharType="end"/>
        </w:r>
      </w:hyperlink>
    </w:p>
    <w:p w:rsidR="00DB072D" w:rsidRDefault="00D21ADF">
      <w:pPr>
        <w:pStyle w:val="TM3"/>
        <w:tabs>
          <w:tab w:val="right" w:leader="dot" w:pos="9060"/>
        </w:tabs>
        <w:rPr>
          <w:rFonts w:asciiTheme="minorHAnsi" w:eastAsiaTheme="minorEastAsia" w:hAnsiTheme="minorHAnsi" w:cstheme="minorBidi"/>
          <w:noProof/>
          <w:color w:val="auto"/>
          <w:sz w:val="22"/>
          <w:szCs w:val="22"/>
        </w:rPr>
      </w:pPr>
      <w:hyperlink w:anchor="_Toc492625657" w:history="1">
        <w:r w:rsidR="00DB072D" w:rsidRPr="00BC2E9D">
          <w:rPr>
            <w:rStyle w:val="Lienhypertexte"/>
            <w:noProof/>
          </w:rPr>
          <w:t>Organisation</w:t>
        </w:r>
        <w:r w:rsidR="00DB072D">
          <w:rPr>
            <w:noProof/>
            <w:webHidden/>
          </w:rPr>
          <w:tab/>
        </w:r>
        <w:r w:rsidR="00DB072D">
          <w:rPr>
            <w:noProof/>
            <w:webHidden/>
          </w:rPr>
          <w:fldChar w:fldCharType="begin"/>
        </w:r>
        <w:r w:rsidR="00DB072D">
          <w:rPr>
            <w:noProof/>
            <w:webHidden/>
          </w:rPr>
          <w:instrText xml:space="preserve"> PAGEREF _Toc492625657 \h </w:instrText>
        </w:r>
        <w:r w:rsidR="00DB072D">
          <w:rPr>
            <w:noProof/>
            <w:webHidden/>
          </w:rPr>
        </w:r>
        <w:r w:rsidR="00DB072D">
          <w:rPr>
            <w:noProof/>
            <w:webHidden/>
          </w:rPr>
          <w:fldChar w:fldCharType="separate"/>
        </w:r>
        <w:r w:rsidR="00DB072D">
          <w:rPr>
            <w:noProof/>
            <w:webHidden/>
          </w:rPr>
          <w:t>4</w:t>
        </w:r>
        <w:r w:rsidR="00DB072D">
          <w:rPr>
            <w:noProof/>
            <w:webHidden/>
          </w:rPr>
          <w:fldChar w:fldCharType="end"/>
        </w:r>
      </w:hyperlink>
    </w:p>
    <w:p w:rsidR="00DB072D" w:rsidRDefault="00D21ADF">
      <w:pPr>
        <w:pStyle w:val="TM2"/>
        <w:tabs>
          <w:tab w:val="right" w:leader="dot" w:pos="9060"/>
        </w:tabs>
        <w:rPr>
          <w:rFonts w:asciiTheme="minorHAnsi" w:eastAsiaTheme="minorEastAsia" w:hAnsiTheme="minorHAnsi" w:cstheme="minorBidi"/>
          <w:noProof/>
          <w:color w:val="auto"/>
          <w:sz w:val="22"/>
          <w:szCs w:val="22"/>
        </w:rPr>
      </w:pPr>
      <w:hyperlink w:anchor="_Toc492625658" w:history="1">
        <w:r w:rsidR="00DB072D" w:rsidRPr="00BC2E9D">
          <w:rPr>
            <w:rStyle w:val="Lienhypertexte"/>
            <w:noProof/>
          </w:rPr>
          <w:t>Description du Système Informatique</w:t>
        </w:r>
        <w:r w:rsidR="00DB072D">
          <w:rPr>
            <w:noProof/>
            <w:webHidden/>
          </w:rPr>
          <w:tab/>
        </w:r>
        <w:r w:rsidR="00DB072D">
          <w:rPr>
            <w:noProof/>
            <w:webHidden/>
          </w:rPr>
          <w:fldChar w:fldCharType="begin"/>
        </w:r>
        <w:r w:rsidR="00DB072D">
          <w:rPr>
            <w:noProof/>
            <w:webHidden/>
          </w:rPr>
          <w:instrText xml:space="preserve"> PAGEREF _Toc492625658 \h </w:instrText>
        </w:r>
        <w:r w:rsidR="00DB072D">
          <w:rPr>
            <w:noProof/>
            <w:webHidden/>
          </w:rPr>
        </w:r>
        <w:r w:rsidR="00DB072D">
          <w:rPr>
            <w:noProof/>
            <w:webHidden/>
          </w:rPr>
          <w:fldChar w:fldCharType="separate"/>
        </w:r>
        <w:r w:rsidR="00DB072D">
          <w:rPr>
            <w:noProof/>
            <w:webHidden/>
          </w:rPr>
          <w:t>5</w:t>
        </w:r>
        <w:r w:rsidR="00DB072D">
          <w:rPr>
            <w:noProof/>
            <w:webHidden/>
          </w:rPr>
          <w:fldChar w:fldCharType="end"/>
        </w:r>
      </w:hyperlink>
    </w:p>
    <w:p w:rsidR="00DB072D" w:rsidRDefault="00D21ADF">
      <w:pPr>
        <w:pStyle w:val="TM3"/>
        <w:tabs>
          <w:tab w:val="right" w:leader="dot" w:pos="9060"/>
        </w:tabs>
        <w:rPr>
          <w:rFonts w:asciiTheme="minorHAnsi" w:eastAsiaTheme="minorEastAsia" w:hAnsiTheme="minorHAnsi" w:cstheme="minorBidi"/>
          <w:noProof/>
          <w:color w:val="auto"/>
          <w:sz w:val="22"/>
          <w:szCs w:val="22"/>
        </w:rPr>
      </w:pPr>
      <w:hyperlink w:anchor="_Toc492625659" w:history="1">
        <w:r w:rsidR="00DB072D" w:rsidRPr="00BC2E9D">
          <w:rPr>
            <w:rStyle w:val="Lienhypertexte"/>
            <w:noProof/>
          </w:rPr>
          <w:t>Le système informatique</w:t>
        </w:r>
        <w:r w:rsidR="00DB072D">
          <w:rPr>
            <w:noProof/>
            <w:webHidden/>
          </w:rPr>
          <w:tab/>
        </w:r>
        <w:r w:rsidR="00DB072D">
          <w:rPr>
            <w:noProof/>
            <w:webHidden/>
          </w:rPr>
          <w:fldChar w:fldCharType="begin"/>
        </w:r>
        <w:r w:rsidR="00DB072D">
          <w:rPr>
            <w:noProof/>
            <w:webHidden/>
          </w:rPr>
          <w:instrText xml:space="preserve"> PAGEREF _Toc492625659 \h </w:instrText>
        </w:r>
        <w:r w:rsidR="00DB072D">
          <w:rPr>
            <w:noProof/>
            <w:webHidden/>
          </w:rPr>
        </w:r>
        <w:r w:rsidR="00DB072D">
          <w:rPr>
            <w:noProof/>
            <w:webHidden/>
          </w:rPr>
          <w:fldChar w:fldCharType="separate"/>
        </w:r>
        <w:r w:rsidR="00DB072D">
          <w:rPr>
            <w:noProof/>
            <w:webHidden/>
          </w:rPr>
          <w:t>5</w:t>
        </w:r>
        <w:r w:rsidR="00DB072D">
          <w:rPr>
            <w:noProof/>
            <w:webHidden/>
          </w:rPr>
          <w:fldChar w:fldCharType="end"/>
        </w:r>
      </w:hyperlink>
    </w:p>
    <w:p w:rsidR="00DB072D" w:rsidRDefault="00D21ADF">
      <w:pPr>
        <w:pStyle w:val="TM3"/>
        <w:tabs>
          <w:tab w:val="right" w:leader="dot" w:pos="9060"/>
        </w:tabs>
        <w:rPr>
          <w:rFonts w:asciiTheme="minorHAnsi" w:eastAsiaTheme="minorEastAsia" w:hAnsiTheme="minorHAnsi" w:cstheme="minorBidi"/>
          <w:noProof/>
          <w:color w:val="auto"/>
          <w:sz w:val="22"/>
          <w:szCs w:val="22"/>
        </w:rPr>
      </w:pPr>
      <w:hyperlink w:anchor="_Toc492625660" w:history="1">
        <w:r w:rsidR="00DB072D" w:rsidRPr="00BC2E9D">
          <w:rPr>
            <w:rStyle w:val="Lienhypertexte"/>
            <w:noProof/>
          </w:rPr>
          <w:t>L'équipement</w:t>
        </w:r>
        <w:r w:rsidR="00DB072D">
          <w:rPr>
            <w:noProof/>
            <w:webHidden/>
          </w:rPr>
          <w:tab/>
        </w:r>
        <w:r w:rsidR="00DB072D">
          <w:rPr>
            <w:noProof/>
            <w:webHidden/>
          </w:rPr>
          <w:fldChar w:fldCharType="begin"/>
        </w:r>
        <w:r w:rsidR="00DB072D">
          <w:rPr>
            <w:noProof/>
            <w:webHidden/>
          </w:rPr>
          <w:instrText xml:space="preserve"> PAGEREF _Toc492625660 \h </w:instrText>
        </w:r>
        <w:r w:rsidR="00DB072D">
          <w:rPr>
            <w:noProof/>
            <w:webHidden/>
          </w:rPr>
        </w:r>
        <w:r w:rsidR="00DB072D">
          <w:rPr>
            <w:noProof/>
            <w:webHidden/>
          </w:rPr>
          <w:fldChar w:fldCharType="separate"/>
        </w:r>
        <w:r w:rsidR="00DB072D">
          <w:rPr>
            <w:noProof/>
            <w:webHidden/>
          </w:rPr>
          <w:t>8</w:t>
        </w:r>
        <w:r w:rsidR="00DB072D">
          <w:rPr>
            <w:noProof/>
            <w:webHidden/>
          </w:rPr>
          <w:fldChar w:fldCharType="end"/>
        </w:r>
      </w:hyperlink>
    </w:p>
    <w:p w:rsidR="00DB072D" w:rsidRDefault="00D21ADF">
      <w:pPr>
        <w:pStyle w:val="TM3"/>
        <w:tabs>
          <w:tab w:val="right" w:leader="dot" w:pos="9060"/>
        </w:tabs>
        <w:rPr>
          <w:rFonts w:asciiTheme="minorHAnsi" w:eastAsiaTheme="minorEastAsia" w:hAnsiTheme="minorHAnsi" w:cstheme="minorBidi"/>
          <w:noProof/>
          <w:color w:val="auto"/>
          <w:sz w:val="22"/>
          <w:szCs w:val="22"/>
        </w:rPr>
      </w:pPr>
      <w:hyperlink w:anchor="_Toc492625661" w:history="1">
        <w:r w:rsidR="00DB072D" w:rsidRPr="00BC2E9D">
          <w:rPr>
            <w:rStyle w:val="Lienhypertexte"/>
            <w:noProof/>
          </w:rPr>
          <w:t>La gestion informatique</w:t>
        </w:r>
        <w:r w:rsidR="00DB072D">
          <w:rPr>
            <w:noProof/>
            <w:webHidden/>
          </w:rPr>
          <w:tab/>
        </w:r>
        <w:r w:rsidR="00DB072D">
          <w:rPr>
            <w:noProof/>
            <w:webHidden/>
          </w:rPr>
          <w:fldChar w:fldCharType="begin"/>
        </w:r>
        <w:r w:rsidR="00DB072D">
          <w:rPr>
            <w:noProof/>
            <w:webHidden/>
          </w:rPr>
          <w:instrText xml:space="preserve"> PAGEREF _Toc492625661 \h </w:instrText>
        </w:r>
        <w:r w:rsidR="00DB072D">
          <w:rPr>
            <w:noProof/>
            <w:webHidden/>
          </w:rPr>
        </w:r>
        <w:r w:rsidR="00DB072D">
          <w:rPr>
            <w:noProof/>
            <w:webHidden/>
          </w:rPr>
          <w:fldChar w:fldCharType="separate"/>
        </w:r>
        <w:r w:rsidR="00DB072D">
          <w:rPr>
            <w:noProof/>
            <w:webHidden/>
          </w:rPr>
          <w:t>8</w:t>
        </w:r>
        <w:r w:rsidR="00DB072D">
          <w:rPr>
            <w:noProof/>
            <w:webHidden/>
          </w:rPr>
          <w:fldChar w:fldCharType="end"/>
        </w:r>
      </w:hyperlink>
    </w:p>
    <w:p w:rsidR="002A0D32" w:rsidRDefault="001E180A">
      <w:r>
        <w:fldChar w:fldCharType="end"/>
      </w:r>
    </w:p>
    <w:p w:rsidR="006F49D7" w:rsidRDefault="006F49D7" w:rsidP="00730F36">
      <w:pPr>
        <w:pStyle w:val="Titre2"/>
      </w:pPr>
      <w:r>
        <w:br w:type="page"/>
      </w:r>
      <w:bookmarkStart w:id="1" w:name="_Toc492625652"/>
      <w:r w:rsidR="00730F36">
        <w:lastRenderedPageBreak/>
        <w:t xml:space="preserve">Description </w:t>
      </w:r>
      <w:r w:rsidR="009F1835">
        <w:t>du lycée privé Robert Schuman</w:t>
      </w:r>
      <w:bookmarkEnd w:id="1"/>
    </w:p>
    <w:p w:rsidR="008E7606" w:rsidRDefault="008E7606" w:rsidP="0098056E">
      <w:pPr>
        <w:pStyle w:val="Titre3"/>
        <w:jc w:val="both"/>
      </w:pPr>
      <w:bookmarkStart w:id="2" w:name="_Toc492625653"/>
      <w:r>
        <w:t>Le secteur d'activité</w:t>
      </w:r>
      <w:bookmarkEnd w:id="2"/>
    </w:p>
    <w:p w:rsidR="00601C10" w:rsidRDefault="00601C10" w:rsidP="0098056E">
      <w:pPr>
        <w:jc w:val="both"/>
      </w:pPr>
    </w:p>
    <w:p w:rsidR="005A257C" w:rsidRDefault="00601C10" w:rsidP="0098056E">
      <w:pPr>
        <w:jc w:val="both"/>
      </w:pPr>
      <w:r>
        <w:t>Enseignement</w:t>
      </w:r>
      <w:r w:rsidR="005A257C">
        <w:t>.</w:t>
      </w:r>
    </w:p>
    <w:p w:rsidR="005A257C" w:rsidRDefault="005A257C" w:rsidP="0098056E">
      <w:pPr>
        <w:jc w:val="both"/>
      </w:pPr>
    </w:p>
    <w:p w:rsidR="00C871F8" w:rsidRDefault="00C871F8" w:rsidP="00C871F8">
      <w:pPr>
        <w:pStyle w:val="Titre3"/>
      </w:pPr>
      <w:bookmarkStart w:id="3" w:name="_Toc492625654"/>
      <w:r>
        <w:t>Historique de l'Etablissement</w:t>
      </w:r>
      <w:bookmarkEnd w:id="3"/>
    </w:p>
    <w:p w:rsidR="009F1835" w:rsidRDefault="00F73596" w:rsidP="009F1835">
      <w:pPr>
        <w:pStyle w:val="Titre3"/>
        <w:rPr>
          <w:b w:val="0"/>
          <w:bCs w:val="0"/>
        </w:rPr>
      </w:pPr>
      <w:bookmarkStart w:id="4" w:name="_Toc492625655"/>
      <w:r>
        <w:rPr>
          <w:noProof/>
        </w:rPr>
        <w:drawing>
          <wp:anchor distT="0" distB="0" distL="114300" distR="114300" simplePos="0" relativeHeight="251659264" behindDoc="1" locked="0" layoutInCell="1" allowOverlap="1">
            <wp:simplePos x="0" y="0"/>
            <wp:positionH relativeFrom="column">
              <wp:posOffset>-121920</wp:posOffset>
            </wp:positionH>
            <wp:positionV relativeFrom="paragraph">
              <wp:posOffset>134620</wp:posOffset>
            </wp:positionV>
            <wp:extent cx="1743075" cy="1162050"/>
            <wp:effectExtent l="114300" t="57150" r="85725" b="152400"/>
            <wp:wrapTight wrapText="bothSides">
              <wp:wrapPolygon edited="0">
                <wp:start x="708" y="-1062"/>
                <wp:lineTo x="-1416" y="-354"/>
                <wp:lineTo x="-1416" y="21246"/>
                <wp:lineTo x="472" y="23370"/>
                <wp:lineTo x="708" y="24079"/>
                <wp:lineTo x="20538" y="24079"/>
                <wp:lineTo x="21482" y="22308"/>
                <wp:lineTo x="22426" y="16997"/>
                <wp:lineTo x="22426" y="5311"/>
                <wp:lineTo x="20538" y="0"/>
                <wp:lineTo x="20302" y="-1062"/>
                <wp:lineTo x="708" y="-1062"/>
              </wp:wrapPolygon>
            </wp:wrapTight>
            <wp:docPr id="2" name="Image 654" descr="K:\ECHANGE\ANNEE SCOLAIRE 2012 2013\Photos Selection\Lycee\4 exterieu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K:\ECHANGE\ANNEE SCOLAIRE 2012 2013\Photos Selection\Lycee\4 exterieur.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1620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bookmarkEnd w:id="4"/>
    </w:p>
    <w:p w:rsidR="009F1835" w:rsidRDefault="009F1835" w:rsidP="00F73596">
      <w:pPr>
        <w:rPr>
          <w:b/>
          <w:bCs/>
        </w:rPr>
      </w:pPr>
      <w:r w:rsidRPr="009F1835">
        <w:t xml:space="preserve">L’établissement a été créé en 1920 par quelques ingénieurs centraliens chrétiens qui fondèrent une association pour alphabétiser des jeunes gens en difficultés : c’était la naissance de « l’Entraide Educative ». </w:t>
      </w:r>
    </w:p>
    <w:p w:rsidR="009F1835" w:rsidRDefault="009F1835" w:rsidP="00F73596">
      <w:pPr>
        <w:rPr>
          <w:b/>
          <w:bCs/>
        </w:rPr>
      </w:pPr>
      <w:r w:rsidRPr="009F1835">
        <w:t xml:space="preserve">Plus tard, s’ajouteront différentes formations professionnelles pour devenir le Lycée privé Robert Schuman (Sous contrat d’association avec l’Etat). </w:t>
      </w:r>
    </w:p>
    <w:p w:rsidR="009F1835" w:rsidRPr="009F1835" w:rsidRDefault="009F1835" w:rsidP="00F73596"/>
    <w:p w:rsidR="00F73596" w:rsidRDefault="00F73596" w:rsidP="00F73596"/>
    <w:p w:rsidR="00F73596" w:rsidRDefault="00F73596" w:rsidP="00F73596"/>
    <w:p w:rsidR="009F1835" w:rsidRDefault="009F1835" w:rsidP="00F73596">
      <w:pPr>
        <w:rPr>
          <w:b/>
          <w:bCs/>
        </w:rPr>
      </w:pPr>
      <w:r w:rsidRPr="009F1835">
        <w:t>Qu’est-ce que le Lycée Robert Schuman aujourd’hui ?</w:t>
      </w:r>
    </w:p>
    <w:p w:rsidR="009F1835" w:rsidRPr="009F1835" w:rsidRDefault="009F1835" w:rsidP="00F73596"/>
    <w:p w:rsidR="009F1835" w:rsidRPr="009F1835" w:rsidRDefault="009F1835" w:rsidP="00F73596">
      <w:pPr>
        <w:ind w:left="709" w:hanging="1"/>
      </w:pPr>
      <w:r w:rsidRPr="009F1835">
        <w:t>2 classes de 3e option Découverte Professionnelle 6h,</w:t>
      </w:r>
    </w:p>
    <w:p w:rsidR="009F1835" w:rsidRPr="009F1835" w:rsidRDefault="009F1835" w:rsidP="00F73596">
      <w:pPr>
        <w:ind w:left="709" w:hanging="1"/>
      </w:pPr>
      <w:r w:rsidRPr="009F1835">
        <w:t>1 classe par niveau de Bac Professionnel 3 ans Technicien d’usinage,</w:t>
      </w:r>
    </w:p>
    <w:p w:rsidR="009F1835" w:rsidRPr="009F1835" w:rsidRDefault="009F1835" w:rsidP="00F73596">
      <w:pPr>
        <w:ind w:left="709" w:hanging="1"/>
      </w:pPr>
      <w:r w:rsidRPr="009F1835">
        <w:t>1 classe par niveau de Bac Professionnel 3 ans Maintenance des équipements industriels (MEI),</w:t>
      </w:r>
    </w:p>
    <w:p w:rsidR="009F1835" w:rsidRPr="009F1835" w:rsidRDefault="009F1835" w:rsidP="00F73596">
      <w:pPr>
        <w:ind w:left="709" w:hanging="1"/>
      </w:pPr>
      <w:r w:rsidRPr="009F1835">
        <w:t>1 classe par niveau de Bac Professionnel 3 ans Systèmes Electroniques Numériques (SEN) option Télécommunications et réseaux,</w:t>
      </w:r>
    </w:p>
    <w:p w:rsidR="009F1835" w:rsidRPr="009F1835" w:rsidRDefault="009F1835" w:rsidP="00F73596">
      <w:pPr>
        <w:ind w:left="709" w:hanging="1"/>
      </w:pPr>
      <w:r w:rsidRPr="009F1835">
        <w:t>1 classe de BTS SIO : Service Informatique aux Organisations (Ouverture à la rentrée 2012).</w:t>
      </w:r>
    </w:p>
    <w:p w:rsidR="009F1835" w:rsidRPr="009F1835" w:rsidRDefault="009F1835" w:rsidP="00F73596"/>
    <w:p w:rsidR="009F1835" w:rsidRPr="009F1835" w:rsidRDefault="009F1835" w:rsidP="00F73596">
      <w:r w:rsidRPr="009F1835">
        <w:t>Soit actuellement 300 élèves, guidés par une équipe exigeante dont l’objectif est non seulement de donner une formation professionnelle et une formation générale, mais aussi une formation humaine fondée sur la ponctualité, l’assiduité, la rigueur, le respect de soi et des autres et le sens de l’effort.</w:t>
      </w:r>
    </w:p>
    <w:p w:rsidR="009F1835" w:rsidRDefault="009F1835" w:rsidP="00F73596">
      <w:pPr>
        <w:rPr>
          <w:b/>
          <w:bCs/>
        </w:rPr>
      </w:pPr>
    </w:p>
    <w:p w:rsidR="009F1835" w:rsidRPr="009F1835" w:rsidRDefault="009F1835" w:rsidP="00F73596">
      <w:r w:rsidRPr="009F1835">
        <w:t>Diverses activités sont proposées aux élèves tout au long de leur scolarité au sein de l’établissement :</w:t>
      </w:r>
    </w:p>
    <w:p w:rsidR="009F1835" w:rsidRDefault="009F1835" w:rsidP="00F73596">
      <w:pPr>
        <w:rPr>
          <w:b/>
          <w:bCs/>
        </w:rPr>
      </w:pPr>
    </w:p>
    <w:p w:rsidR="005B6B43" w:rsidRDefault="009F1835" w:rsidP="00F73596">
      <w:pPr>
        <w:ind w:left="709" w:hanging="1"/>
        <w:rPr>
          <w:b/>
          <w:bCs/>
        </w:rPr>
      </w:pPr>
      <w:r w:rsidRPr="009F1835">
        <w:t>Aide aux devoirs,</w:t>
      </w:r>
    </w:p>
    <w:p w:rsidR="009F1835" w:rsidRPr="009F1835" w:rsidRDefault="009F1835" w:rsidP="00F73596">
      <w:pPr>
        <w:ind w:left="709" w:hanging="1"/>
      </w:pPr>
      <w:r w:rsidRPr="009F1835">
        <w:t>Journée d’intégration pour les classes de 2nde,</w:t>
      </w:r>
    </w:p>
    <w:p w:rsidR="009F1835" w:rsidRPr="009F1835" w:rsidRDefault="009F1835" w:rsidP="00F73596">
      <w:pPr>
        <w:ind w:left="709" w:hanging="1"/>
      </w:pPr>
      <w:r w:rsidRPr="009F1835">
        <w:t>Participation aux trophées robotiques,</w:t>
      </w:r>
    </w:p>
    <w:p w:rsidR="009F1835" w:rsidRPr="009F1835" w:rsidRDefault="009F1835" w:rsidP="00F73596">
      <w:pPr>
        <w:ind w:left="709" w:hanging="1"/>
      </w:pPr>
      <w:r w:rsidRPr="009F1835">
        <w:t>Préparation au brevet de secouriste (SST) (10 professeurs SST et 2 moniteurs dans l’établissement),</w:t>
      </w:r>
    </w:p>
    <w:p w:rsidR="009F1835" w:rsidRPr="009F1835" w:rsidRDefault="009F1835" w:rsidP="00F73596">
      <w:pPr>
        <w:ind w:left="709" w:hanging="1"/>
      </w:pPr>
      <w:r w:rsidRPr="009F1835">
        <w:t>Association sportive,</w:t>
      </w:r>
    </w:p>
    <w:p w:rsidR="009F1835" w:rsidRPr="009F1835" w:rsidRDefault="009F1835" w:rsidP="00F73596">
      <w:pPr>
        <w:ind w:left="709" w:hanging="1"/>
      </w:pPr>
      <w:r w:rsidRPr="009F1835">
        <w:t>Voyages pédagogiques et sportifs (Alsace, Ecosse, Mont Saint Michel…),</w:t>
      </w:r>
    </w:p>
    <w:p w:rsidR="009F1835" w:rsidRPr="009F1835" w:rsidRDefault="009F1835" w:rsidP="00F73596">
      <w:pPr>
        <w:ind w:left="709" w:hanging="1"/>
      </w:pPr>
      <w:r w:rsidRPr="009F1835">
        <w:t>Soirée de remise des diplômes pour les bacheliers.</w:t>
      </w:r>
    </w:p>
    <w:p w:rsidR="00C871F8" w:rsidRDefault="009F1835" w:rsidP="00F73596">
      <w:pPr>
        <w:ind w:left="709" w:hanging="1"/>
        <w:rPr>
          <w:b/>
          <w:bCs/>
        </w:rPr>
      </w:pPr>
      <w:r w:rsidRPr="009F1835">
        <w:t>Tournoi de football et de babyfoot interclasses (Finale avec les professeurs).</w:t>
      </w:r>
    </w:p>
    <w:p w:rsidR="009F1835" w:rsidRPr="009F1835" w:rsidRDefault="009F1835" w:rsidP="00F73596"/>
    <w:p w:rsidR="009F1835" w:rsidRDefault="009F1835" w:rsidP="00F73596"/>
    <w:p w:rsidR="009F1835" w:rsidRDefault="009F1835" w:rsidP="00C871F8">
      <w:pPr>
        <w:pStyle w:val="Titre3"/>
      </w:pPr>
    </w:p>
    <w:p w:rsidR="009F1835" w:rsidRDefault="009F1835" w:rsidP="00C871F8">
      <w:pPr>
        <w:pStyle w:val="Titre3"/>
      </w:pPr>
    </w:p>
    <w:p w:rsidR="00BD5D5D" w:rsidRDefault="00F20411" w:rsidP="00C871F8">
      <w:pPr>
        <w:pStyle w:val="Titre3"/>
      </w:pPr>
      <w:bookmarkStart w:id="5" w:name="_Toc492625656"/>
      <w:r>
        <w:t>L’entreprise</w:t>
      </w:r>
      <w:bookmarkEnd w:id="5"/>
    </w:p>
    <w:p w:rsidR="00F20411" w:rsidRPr="00BD5D5D" w:rsidRDefault="00F20411" w:rsidP="0098056E">
      <w:pPr>
        <w:jc w:val="both"/>
        <w:rPr>
          <w:b/>
        </w:rPr>
      </w:pPr>
    </w:p>
    <w:p w:rsidR="00F20411" w:rsidRDefault="00F20411" w:rsidP="00F20411">
      <w:pPr>
        <w:jc w:val="both"/>
      </w:pPr>
      <w:r>
        <w:t>Statut de l’entreprise : Association d’éducation populaire</w:t>
      </w:r>
    </w:p>
    <w:p w:rsidR="00F20411" w:rsidRDefault="00F20411" w:rsidP="00F20411">
      <w:pPr>
        <w:jc w:val="both"/>
      </w:pPr>
    </w:p>
    <w:p w:rsidR="00F20411" w:rsidRDefault="00F20411" w:rsidP="00F20411">
      <w:pPr>
        <w:ind w:firstLine="708"/>
        <w:jc w:val="both"/>
      </w:pPr>
      <w:r>
        <w:t>-</w:t>
      </w:r>
      <w:r>
        <w:tab/>
        <w:t>Nombre d’élèves : 349</w:t>
      </w:r>
    </w:p>
    <w:p w:rsidR="00F20411" w:rsidRDefault="00F20411" w:rsidP="00F20411">
      <w:pPr>
        <w:ind w:firstLine="708"/>
        <w:jc w:val="both"/>
      </w:pPr>
      <w:r>
        <w:t>-</w:t>
      </w:r>
      <w:r>
        <w:tab/>
        <w:t>Nombre de professeurs :</w:t>
      </w:r>
      <w:r w:rsidR="009F1835">
        <w:t xml:space="preserve"> 30</w:t>
      </w:r>
    </w:p>
    <w:p w:rsidR="00522294" w:rsidRDefault="00522294" w:rsidP="0098056E">
      <w:pPr>
        <w:jc w:val="both"/>
      </w:pPr>
    </w:p>
    <w:p w:rsidR="00C871F8" w:rsidRDefault="00C871F8" w:rsidP="00C871F8"/>
    <w:p w:rsidR="005B6B43" w:rsidRDefault="005B6B43" w:rsidP="00C22C83">
      <w:pPr>
        <w:pStyle w:val="Titre3"/>
      </w:pPr>
    </w:p>
    <w:p w:rsidR="005B6B43" w:rsidRDefault="005B6B43" w:rsidP="00C22C83">
      <w:pPr>
        <w:pStyle w:val="Titre3"/>
      </w:pPr>
    </w:p>
    <w:p w:rsidR="005B6B43" w:rsidRDefault="005B6B43" w:rsidP="00C22C83">
      <w:pPr>
        <w:pStyle w:val="Titre3"/>
      </w:pPr>
    </w:p>
    <w:p w:rsidR="005B6B43" w:rsidRDefault="005B6B43" w:rsidP="00C22C83">
      <w:pPr>
        <w:pStyle w:val="Titre3"/>
      </w:pPr>
    </w:p>
    <w:p w:rsidR="005B6B43" w:rsidRDefault="005B6B43" w:rsidP="00C22C83">
      <w:pPr>
        <w:pStyle w:val="Titre3"/>
      </w:pPr>
    </w:p>
    <w:p w:rsidR="005B6B43" w:rsidRDefault="005B6B43" w:rsidP="00C22C83">
      <w:pPr>
        <w:pStyle w:val="Titre3"/>
      </w:pPr>
    </w:p>
    <w:p w:rsidR="005B6B43" w:rsidRDefault="005B6B43" w:rsidP="00C22C83">
      <w:pPr>
        <w:pStyle w:val="Titre3"/>
      </w:pPr>
    </w:p>
    <w:p w:rsidR="00C22C83" w:rsidRPr="0039396F" w:rsidRDefault="00C22C83" w:rsidP="00C22C83">
      <w:pPr>
        <w:pStyle w:val="Titre3"/>
      </w:pPr>
      <w:bookmarkStart w:id="6" w:name="_Toc492625657"/>
      <w:r w:rsidRPr="0039396F">
        <w:lastRenderedPageBreak/>
        <w:t>Organisation</w:t>
      </w:r>
      <w:bookmarkEnd w:id="6"/>
    </w:p>
    <w:p w:rsidR="005B6B43" w:rsidRDefault="005B6B43" w:rsidP="005B6B43">
      <w:pPr>
        <w:tabs>
          <w:tab w:val="left" w:pos="0"/>
        </w:tabs>
        <w:ind w:left="2832" w:firstLine="708"/>
        <w:rPr>
          <w:rFonts w:ascii="HandelGothic BT" w:hAnsi="HandelGothic BT"/>
          <w:b/>
          <w:bCs/>
          <w:caps/>
          <w:color w:val="207CD0"/>
          <w:sz w:val="36"/>
          <w:szCs w:val="36"/>
          <w:u w:val="single"/>
        </w:rPr>
      </w:pPr>
      <w:r>
        <w:rPr>
          <w:rFonts w:ascii="HandelGothic BT" w:hAnsi="HandelGothic BT"/>
          <w:b/>
          <w:bCs/>
          <w:caps/>
          <w:color w:val="207CD0"/>
          <w:sz w:val="36"/>
          <w:szCs w:val="36"/>
          <w:u w:val="single"/>
        </w:rPr>
        <w:t>L’EQUIPE DE SCHUMAN…</w:t>
      </w:r>
    </w:p>
    <w:p w:rsidR="005B6B43" w:rsidRPr="00634E5C" w:rsidRDefault="005B6B43" w:rsidP="005B6B43">
      <w:pPr>
        <w:tabs>
          <w:tab w:val="left" w:pos="0"/>
        </w:tabs>
        <w:ind w:left="2832" w:firstLine="708"/>
        <w:rPr>
          <w:rFonts w:ascii="HandelGothic BT" w:hAnsi="HandelGothic BT"/>
          <w:b/>
          <w:bCs/>
          <w:caps/>
          <w:color w:val="207CD0"/>
          <w:sz w:val="36"/>
          <w:szCs w:val="36"/>
          <w:u w:val="single"/>
        </w:rPr>
      </w:pPr>
    </w:p>
    <w:p w:rsidR="005B6B43" w:rsidRPr="00F1143C" w:rsidRDefault="005B6B43" w:rsidP="005B6B43">
      <w:pPr>
        <w:jc w:val="center"/>
        <w:rPr>
          <w:rFonts w:ascii="Arial Narrow" w:hAnsi="Arial Narrow"/>
          <w:b/>
          <w:bCs/>
          <w:caps/>
          <w:sz w:val="32"/>
          <w:szCs w:val="32"/>
          <w:u w:val="single"/>
        </w:rPr>
      </w:pPr>
    </w:p>
    <w:p w:rsidR="005B6B43" w:rsidRDefault="00D21ADF" w:rsidP="005B6B43">
      <w:r>
        <w:rPr>
          <w:rFonts w:ascii="Arial Narrow" w:hAnsi="Arial Narrow"/>
          <w:noProof/>
          <w:color w:val="000000"/>
        </w:rPr>
        <w:pict>
          <v:roundrect id="Rectangle à coins arrondis 11" o:spid="_x0000_s1026" style="position:absolute;margin-left:-32.45pt;margin-top:.8pt;width:143.25pt;height:33.6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" fillcolor="#4f81bd" strokecolor="#f2f2f2" strokeweight="3pt">
            <v:shadow on="t" color="#243f60" opacity=".5" offset="1pt"/>
            <v:textbox>
              <w:txbxContent>
                <w:p w:rsidR="00A9662D" w:rsidRPr="00B26ABB" w:rsidRDefault="00A9662D" w:rsidP="005B6B43">
                  <w:pPr>
                    <w:jc w:val="center"/>
                    <w:rPr>
                      <w:rFonts w:ascii="HandelGothic BT" w:hAnsi="HandelGothic BT"/>
                      <w:b/>
                      <w:sz w:val="24"/>
                      <w:szCs w:val="24"/>
                    </w:rPr>
                  </w:pPr>
                  <w:r>
                    <w:rPr>
                      <w:rFonts w:ascii="HandelGothic BT" w:hAnsi="HandelGothic BT"/>
                      <w:b/>
                      <w:sz w:val="24"/>
                      <w:szCs w:val="24"/>
                    </w:rPr>
                    <w:t>DIRECTION</w:t>
                  </w:r>
                </w:p>
              </w:txbxContent>
            </v:textbox>
          </v:roundrect>
        </w:pict>
      </w:r>
      <w:r>
        <w:rPr>
          <w:noProof/>
        </w:rPr>
        <w:pict>
          <v:shapetype id="_x0000_t202" coordsize="21600,21600" o:spt="202" path="m,l,21600r21600,l21600,xe">
            <v:stroke joinstyle="miter"/>
            <v:path gradientshapeok="t" o:connecttype="rect"/>
          </v:shapetype>
          <v:shape id="Zone de texte 12" o:spid="_x0000_s1027" type="#_x0000_t202" style="position:absolute;margin-left:157.9pt;margin-top:.7pt;width:226.25pt;height:152.0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" stroked="f">
            <v:textbox>
              <w:txbxContent>
                <w:p w:rsidR="00A9662D" w:rsidRDefault="00A9662D" w:rsidP="005B6B43">
                  <w:r w:rsidRPr="00301CFB">
                    <w:rPr>
                      <w:color w:val="0070C0"/>
                      <w:sz w:val="36"/>
                      <w:szCs w:val="36"/>
                    </w:rPr>
                    <w:sym w:font="Wingdings" w:char="F0A7"/>
                  </w:r>
                  <w:r w:rsidRPr="00301CFB">
                    <w:rPr>
                      <w:sz w:val="22"/>
                      <w:szCs w:val="22"/>
                    </w:rPr>
                    <w:t>P. SCHOUMSKY, Chef d’établissement</w:t>
                  </w:r>
                </w:p>
                <w:p w:rsidR="00A9662D" w:rsidRDefault="00A9662D" w:rsidP="005B6B43"/>
                <w:p w:rsidR="00A9662D" w:rsidRDefault="00A9662D" w:rsidP="005B6B43">
                  <w:pPr>
                    <w:rPr>
                      <w:sz w:val="22"/>
                      <w:szCs w:val="22"/>
                    </w:rPr>
                  </w:pPr>
                  <w:r w:rsidRPr="00301CFB">
                    <w:rPr>
                      <w:color w:val="0070C0"/>
                      <w:sz w:val="36"/>
                      <w:szCs w:val="36"/>
                    </w:rPr>
                    <w:sym w:font="Wingdings" w:char="F0A7"/>
                  </w:r>
                  <w:r w:rsidR="006F5076">
                    <w:rPr>
                      <w:sz w:val="22"/>
                      <w:szCs w:val="22"/>
                    </w:rPr>
                    <w:t>L.THERY</w:t>
                  </w:r>
                  <w:r>
                    <w:rPr>
                      <w:sz w:val="22"/>
                      <w:szCs w:val="22"/>
                    </w:rPr>
                    <w:t>, Directrice adjointe</w:t>
                  </w:r>
                </w:p>
                <w:p w:rsidR="00A9662D" w:rsidRDefault="00A9662D" w:rsidP="005B6B43">
                  <w:pPr>
                    <w:rPr>
                      <w:sz w:val="22"/>
                      <w:szCs w:val="22"/>
                    </w:rPr>
                  </w:pPr>
                </w:p>
                <w:p w:rsidR="00A9662D" w:rsidRDefault="00A9662D" w:rsidP="005B6B43">
                  <w:pPr>
                    <w:rPr>
                      <w:sz w:val="22"/>
                      <w:szCs w:val="22"/>
                    </w:rPr>
                  </w:pPr>
                  <w:r w:rsidRPr="00301CFB">
                    <w:rPr>
                      <w:color w:val="0070C0"/>
                      <w:sz w:val="36"/>
                      <w:szCs w:val="36"/>
                    </w:rPr>
                    <w:sym w:font="Wingdings" w:char="F0A7"/>
                  </w:r>
                  <w:r>
                    <w:rPr>
                      <w:sz w:val="22"/>
                      <w:szCs w:val="22"/>
                    </w:rPr>
                    <w:t>M. BLANC DELANAUTE, Assistante de direction – Responsable financière</w:t>
                  </w:r>
                </w:p>
                <w:p w:rsidR="00A9662D" w:rsidRDefault="00A9662D" w:rsidP="005B6B43">
                  <w:pPr>
                    <w:rPr>
                      <w:sz w:val="22"/>
                      <w:szCs w:val="22"/>
                    </w:rPr>
                  </w:pPr>
                </w:p>
                <w:p w:rsidR="00A9662D" w:rsidRDefault="00A9662D" w:rsidP="005B6B43">
                  <w:pPr>
                    <w:rPr>
                      <w:sz w:val="22"/>
                      <w:szCs w:val="22"/>
                    </w:rPr>
                  </w:pPr>
                  <w:r w:rsidRPr="00301CFB">
                    <w:rPr>
                      <w:color w:val="0070C0"/>
                      <w:sz w:val="36"/>
                      <w:szCs w:val="36"/>
                    </w:rPr>
                    <w:sym w:font="Wingdings" w:char="F0A7"/>
                  </w:r>
                  <w:r>
                    <w:rPr>
                      <w:sz w:val="22"/>
                      <w:szCs w:val="22"/>
                    </w:rPr>
                    <w:t>S. MAUDY, Chef des travaux</w:t>
                  </w:r>
                </w:p>
                <w:p w:rsidR="00A9662D" w:rsidRDefault="00A9662D" w:rsidP="005B6B43">
                  <w:pPr>
                    <w:rPr>
                      <w:sz w:val="22"/>
                      <w:szCs w:val="22"/>
                    </w:rPr>
                  </w:pPr>
                </w:p>
                <w:p w:rsidR="00A9662D" w:rsidRDefault="00A9662D" w:rsidP="005B6B43"/>
              </w:txbxContent>
            </v:textbox>
          </v:shape>
        </w:pict>
      </w:r>
      <w:r>
        <w:rPr>
          <w:noProof/>
        </w:rPr>
        <w:pict>
          <v:shapetype id="_x0000_t32" coordsize="21600,21600" o:spt="32" o:oned="t" path="m,l21600,21600e" filled="f">
            <v:path arrowok="t" fillok="f" o:connecttype="none"/>
            <o:lock v:ext="edit" shapetype="t"/>
          </v:shapetype>
          <v:shape id="Connecteur droit avec flèche 13" o:spid="_x0000_s1036" type="#_x0000_t32" style="position:absolute;margin-left:139.35pt;margin-top:1.3pt;width:1.65pt;height:600.4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"/>
        </w:pict>
      </w:r>
      <w:r w:rsidR="005B6B43" w:rsidRPr="00B4179F">
        <w:rPr>
          <w:rFonts w:ascii="Arial Narrow" w:hAnsi="Arial Narrow"/>
          <w:color w:val="000000"/>
        </w:rPr>
        <w:br/>
      </w:r>
    </w:p>
    <w:p w:rsidR="005B6B43" w:rsidRDefault="005B6B43" w:rsidP="005B6B43">
      <w:pPr>
        <w:jc w:val="center"/>
      </w:pPr>
    </w:p>
    <w:p w:rsidR="005B6B43" w:rsidRDefault="005B6B43" w:rsidP="005B6B43">
      <w:pPr>
        <w:tabs>
          <w:tab w:val="left" w:pos="708"/>
          <w:tab w:val="left" w:pos="4215"/>
        </w:tabs>
      </w:pPr>
      <w:r>
        <w:tab/>
      </w:r>
      <w:r>
        <w:tab/>
      </w: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D21ADF" w:rsidP="005B6B43">
      <w:pPr>
        <w:tabs>
          <w:tab w:val="left" w:pos="1020"/>
        </w:tabs>
      </w:pPr>
      <w:r>
        <w:rPr>
          <w:noProof/>
        </w:rPr>
        <w:pict>
          <v:shape id="Zone de texte 10" o:spid="_x0000_s1028" type="#_x0000_t202" style="position:absolute;margin-left:161.35pt;margin-top:8.8pt;width:226.25pt;height:7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" stroked="f">
            <v:textbox>
              <w:txbxContent>
                <w:p w:rsidR="00A9662D" w:rsidRDefault="00A9662D" w:rsidP="005B6B43">
                  <w:r w:rsidRPr="00301CFB">
                    <w:rPr>
                      <w:color w:val="0070C0"/>
                      <w:sz w:val="36"/>
                      <w:szCs w:val="36"/>
                    </w:rPr>
                    <w:sym w:font="Wingdings" w:char="F0A7"/>
                  </w:r>
                  <w:r>
                    <w:rPr>
                      <w:sz w:val="22"/>
                      <w:szCs w:val="22"/>
                    </w:rPr>
                    <w:t>F. BOURSE</w:t>
                  </w:r>
                  <w:r w:rsidRPr="00301CFB">
                    <w:rPr>
                      <w:sz w:val="22"/>
                      <w:szCs w:val="22"/>
                    </w:rPr>
                    <w:t xml:space="preserve">, </w:t>
                  </w:r>
                  <w:r>
                    <w:rPr>
                      <w:sz w:val="22"/>
                      <w:szCs w:val="22"/>
                    </w:rPr>
                    <w:t>CPE</w:t>
                  </w:r>
                </w:p>
                <w:p w:rsidR="00A9662D" w:rsidRDefault="00A9662D" w:rsidP="005B6B43"/>
                <w:p w:rsidR="00A9662D" w:rsidRDefault="00A9662D" w:rsidP="005B6B43">
                  <w:pPr>
                    <w:rPr>
                      <w:sz w:val="22"/>
                      <w:szCs w:val="22"/>
                    </w:rPr>
                  </w:pPr>
                  <w:r w:rsidRPr="00301CFB">
                    <w:rPr>
                      <w:color w:val="0070C0"/>
                      <w:sz w:val="36"/>
                      <w:szCs w:val="36"/>
                    </w:rPr>
                    <w:sym w:font="Wingdings" w:char="F0A7"/>
                  </w:r>
                  <w:r>
                    <w:rPr>
                      <w:sz w:val="22"/>
                      <w:szCs w:val="22"/>
                    </w:rPr>
                    <w:t>C. SABIN, Assistante CPE</w:t>
                  </w:r>
                </w:p>
                <w:p w:rsidR="00A9662D" w:rsidRDefault="00A9662D" w:rsidP="005B6B43">
                  <w:pPr>
                    <w:rPr>
                      <w:sz w:val="22"/>
                      <w:szCs w:val="22"/>
                    </w:rPr>
                  </w:pPr>
                </w:p>
                <w:p w:rsidR="00A9662D" w:rsidRDefault="00A9662D" w:rsidP="005B6B43">
                  <w:pPr>
                    <w:rPr>
                      <w:sz w:val="22"/>
                      <w:szCs w:val="22"/>
                    </w:rPr>
                  </w:pPr>
                </w:p>
                <w:p w:rsidR="00A9662D" w:rsidRDefault="00A9662D" w:rsidP="005B6B43">
                  <w:pPr>
                    <w:rPr>
                      <w:sz w:val="22"/>
                      <w:szCs w:val="22"/>
                    </w:rPr>
                  </w:pPr>
                </w:p>
                <w:p w:rsidR="00A9662D" w:rsidRDefault="00A9662D" w:rsidP="005B6B43"/>
              </w:txbxContent>
            </v:textbox>
          </v:shape>
        </w:pict>
      </w:r>
      <w:r w:rsidR="005B6B43">
        <w:tab/>
      </w:r>
    </w:p>
    <w:p w:rsidR="005B6B43" w:rsidRDefault="00D21ADF" w:rsidP="005B6B43">
      <w:pPr>
        <w:jc w:val="center"/>
      </w:pPr>
      <w:r>
        <w:rPr>
          <w:noProof/>
        </w:rPr>
        <w:pict>
          <v:roundrect id="Rectangle à coins arrondis 9" o:spid="_x0000_s1029" style="position:absolute;left:0;text-align:left;margin-left:-39.65pt;margin-top:.45pt;width:143.25pt;height:35.4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" fillcolor="#4f81bd" strokecolor="#f2f2f2" strokeweight="3pt">
            <v:shadow on="t" color="#243f60" opacity=".5" offset="1pt"/>
            <v:textbox>
              <w:txbxContent>
                <w:p w:rsidR="00A9662D" w:rsidRPr="00B26ABB" w:rsidRDefault="00A9662D" w:rsidP="005B6B43">
                  <w:pPr>
                    <w:jc w:val="center"/>
                    <w:rPr>
                      <w:rFonts w:ascii="HandelGothic BT" w:hAnsi="HandelGothic BT"/>
                      <w:b/>
                      <w:sz w:val="24"/>
                      <w:szCs w:val="24"/>
                    </w:rPr>
                  </w:pPr>
                  <w:r>
                    <w:rPr>
                      <w:rFonts w:ascii="HandelGothic BT" w:hAnsi="HandelGothic BT"/>
                      <w:b/>
                      <w:sz w:val="24"/>
                      <w:szCs w:val="24"/>
                    </w:rPr>
                    <w:t>VIE SCOLAIRE</w:t>
                  </w:r>
                </w:p>
              </w:txbxContent>
            </v:textbox>
          </v:roundrect>
        </w:pict>
      </w: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D21ADF" w:rsidP="005B6B43">
      <w:pPr>
        <w:jc w:val="center"/>
      </w:pPr>
      <w:r>
        <w:rPr>
          <w:noProof/>
        </w:rPr>
        <w:pict>
          <v:roundrect id="Rectangle à coins arrondis 7" o:spid="_x0000_s1030" style="position:absolute;left:0;text-align:left;margin-left:-39.65pt;margin-top:5.05pt;width:143.25pt;height:59.4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" fillcolor="#4f81bd" strokecolor="#f2f2f2" strokeweight="3pt">
            <v:shadow on="t" color="#243f60" opacity=".5" offset="1pt"/>
            <v:textbox>
              <w:txbxContent>
                <w:p w:rsidR="00A9662D" w:rsidRPr="00B26ABB" w:rsidRDefault="00A9662D" w:rsidP="005B6B43">
                  <w:pPr>
                    <w:jc w:val="center"/>
                    <w:rPr>
                      <w:rFonts w:ascii="HandelGothic BT" w:hAnsi="HandelGothic BT"/>
                      <w:b/>
                      <w:sz w:val="24"/>
                      <w:szCs w:val="24"/>
                    </w:rPr>
                  </w:pPr>
                  <w:r>
                    <w:rPr>
                      <w:rFonts w:ascii="HandelGothic BT" w:hAnsi="HandelGothic BT"/>
                      <w:b/>
                      <w:sz w:val="24"/>
                      <w:szCs w:val="24"/>
                    </w:rPr>
                    <w:t>RESPONSABLES INFORMATIQUES</w:t>
                  </w:r>
                </w:p>
              </w:txbxContent>
            </v:textbox>
          </v:roundrect>
        </w:pict>
      </w:r>
      <w:r>
        <w:rPr>
          <w:noProof/>
        </w:rPr>
        <w:pict>
          <v:shape id="Zone de texte 8" o:spid="_x0000_s1031" type="#_x0000_t202" style="position:absolute;left:0;text-align:left;margin-left:161.35pt;margin-top:6.4pt;width:226.25pt;height:95.0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" stroked="f">
            <v:textbox>
              <w:txbxContent>
                <w:p w:rsidR="00A9662D" w:rsidRDefault="00A9662D" w:rsidP="005B6B43">
                  <w:r w:rsidRPr="00301CFB">
                    <w:rPr>
                      <w:color w:val="0070C0"/>
                      <w:sz w:val="36"/>
                      <w:szCs w:val="36"/>
                    </w:rPr>
                    <w:sym w:font="Wingdings" w:char="F0A7"/>
                  </w:r>
                  <w:r>
                    <w:rPr>
                      <w:sz w:val="22"/>
                      <w:szCs w:val="22"/>
                    </w:rPr>
                    <w:t xml:space="preserve">L. LAFFARGUE, Gestion des réseaux et maintenance </w:t>
                  </w:r>
                </w:p>
                <w:p w:rsidR="00A9662D" w:rsidRDefault="00A9662D" w:rsidP="005B6B43"/>
                <w:p w:rsidR="00A9662D" w:rsidRDefault="00A9662D" w:rsidP="005B6B43">
                  <w:pPr>
                    <w:rPr>
                      <w:sz w:val="22"/>
                      <w:szCs w:val="22"/>
                    </w:rPr>
                  </w:pPr>
                  <w:r w:rsidRPr="00301CFB">
                    <w:rPr>
                      <w:color w:val="0070C0"/>
                      <w:sz w:val="36"/>
                      <w:szCs w:val="36"/>
                    </w:rPr>
                    <w:sym w:font="Wingdings" w:char="F0A7"/>
                  </w:r>
                  <w:r>
                    <w:rPr>
                      <w:sz w:val="22"/>
                      <w:szCs w:val="22"/>
                    </w:rPr>
                    <w:t>T. ALCOVER, Gestion et maintenance du parc informatique</w:t>
                  </w:r>
                </w:p>
                <w:p w:rsidR="00A9662D" w:rsidRDefault="00A9662D" w:rsidP="005B6B43">
                  <w:pPr>
                    <w:rPr>
                      <w:sz w:val="22"/>
                      <w:szCs w:val="22"/>
                    </w:rPr>
                  </w:pPr>
                </w:p>
                <w:p w:rsidR="00A9662D" w:rsidRDefault="00A9662D" w:rsidP="005B6B43">
                  <w:pPr>
                    <w:rPr>
                      <w:sz w:val="22"/>
                      <w:szCs w:val="22"/>
                    </w:rPr>
                  </w:pPr>
                </w:p>
                <w:p w:rsidR="00A9662D" w:rsidRDefault="00A9662D" w:rsidP="005B6B43">
                  <w:pPr>
                    <w:rPr>
                      <w:sz w:val="22"/>
                      <w:szCs w:val="22"/>
                    </w:rPr>
                  </w:pPr>
                </w:p>
                <w:p w:rsidR="00A9662D" w:rsidRDefault="00A9662D" w:rsidP="005B6B43"/>
              </w:txbxContent>
            </v:textbox>
          </v:shape>
        </w:pict>
      </w:r>
    </w:p>
    <w:p w:rsidR="005B6B43" w:rsidRDefault="005B6B43" w:rsidP="005B6B43">
      <w:pPr>
        <w:jc w:val="center"/>
      </w:pPr>
    </w:p>
    <w:p w:rsidR="005B6B43" w:rsidRDefault="005B6B43" w:rsidP="005B6B43">
      <w:pPr>
        <w:tabs>
          <w:tab w:val="left" w:pos="1005"/>
        </w:tabs>
      </w:pPr>
      <w:r>
        <w:tab/>
      </w: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tabs>
          <w:tab w:val="left" w:pos="1215"/>
        </w:tabs>
      </w:pPr>
      <w:r>
        <w:tab/>
      </w:r>
    </w:p>
    <w:p w:rsidR="005B6B43" w:rsidRDefault="00D21ADF" w:rsidP="005B6B43">
      <w:pPr>
        <w:jc w:val="center"/>
      </w:pPr>
      <w:r>
        <w:rPr>
          <w:noProof/>
        </w:rPr>
        <w:pict>
          <v:roundrect id="Rectangle à coins arrondis 5" o:spid="_x0000_s1032" style="position:absolute;left:0;text-align:left;margin-left:-39.65pt;margin-top:5.15pt;width:143.25pt;height:37.8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" fillcolor="#4f81bd" strokecolor="#f2f2f2" strokeweight="3pt">
            <v:shadow on="t" color="#243f60" opacity=".5" offset="1pt"/>
            <v:textbox>
              <w:txbxContent>
                <w:p w:rsidR="00A9662D" w:rsidRPr="00B26ABB" w:rsidRDefault="00A9662D" w:rsidP="005B6B43">
                  <w:pPr>
                    <w:jc w:val="center"/>
                    <w:rPr>
                      <w:rFonts w:ascii="HandelGothic BT" w:hAnsi="HandelGothic BT"/>
                      <w:b/>
                      <w:sz w:val="24"/>
                      <w:szCs w:val="24"/>
                    </w:rPr>
                  </w:pPr>
                  <w:r>
                    <w:rPr>
                      <w:rFonts w:ascii="HandelGothic BT" w:hAnsi="HandelGothic BT"/>
                      <w:b/>
                      <w:sz w:val="24"/>
                      <w:szCs w:val="24"/>
                    </w:rPr>
                    <w:t>MAINTENANCE</w:t>
                  </w:r>
                </w:p>
              </w:txbxContent>
            </v:textbox>
          </v:roundrect>
        </w:pict>
      </w:r>
      <w:r>
        <w:rPr>
          <w:noProof/>
        </w:rPr>
        <w:pict>
          <v:shape id="Zone de texte 6" o:spid="_x0000_s1033" type="#_x0000_t202" style="position:absolute;left:0;text-align:left;margin-left:165.7pt;margin-top:2.45pt;width:226.25pt;height:4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" stroked="f">
            <v:textbox>
              <w:txbxContent>
                <w:p w:rsidR="00A9662D" w:rsidRDefault="00A9662D" w:rsidP="005B6B43">
                  <w:r w:rsidRPr="00301CFB">
                    <w:rPr>
                      <w:color w:val="0070C0"/>
                      <w:sz w:val="36"/>
                      <w:szCs w:val="36"/>
                    </w:rPr>
                    <w:sym w:font="Wingdings" w:char="F0A7"/>
                  </w:r>
                  <w:r>
                    <w:rPr>
                      <w:sz w:val="22"/>
                      <w:szCs w:val="22"/>
                    </w:rPr>
                    <w:t>G. GENEAU</w:t>
                  </w:r>
                </w:p>
                <w:p w:rsidR="00A9662D" w:rsidRDefault="00A9662D" w:rsidP="005B6B43"/>
                <w:p w:rsidR="00A9662D" w:rsidRDefault="00A9662D" w:rsidP="005B6B43">
                  <w:pPr>
                    <w:rPr>
                      <w:sz w:val="22"/>
                      <w:szCs w:val="22"/>
                    </w:rPr>
                  </w:pPr>
                </w:p>
                <w:p w:rsidR="00A9662D" w:rsidRDefault="00A9662D" w:rsidP="005B6B43">
                  <w:pPr>
                    <w:rPr>
                      <w:sz w:val="22"/>
                      <w:szCs w:val="22"/>
                    </w:rPr>
                  </w:pPr>
                </w:p>
                <w:p w:rsidR="00A9662D" w:rsidRDefault="00A9662D" w:rsidP="005B6B43"/>
              </w:txbxContent>
            </v:textbox>
          </v:shape>
        </w:pict>
      </w: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5B6B43" w:rsidP="005B6B43">
      <w:pPr>
        <w:jc w:val="center"/>
      </w:pPr>
    </w:p>
    <w:p w:rsidR="005B6B43" w:rsidRDefault="00D21ADF" w:rsidP="005B6B43">
      <w:pPr>
        <w:jc w:val="center"/>
      </w:pPr>
      <w:r>
        <w:rPr>
          <w:noProof/>
        </w:rPr>
        <w:pict>
          <v:shape id="Zone de texte 4" o:spid="_x0000_s1034" type="#_x0000_t202" style="position:absolute;left:0;text-align:left;margin-left:169pt;margin-top:8pt;width:226.25pt;height:71.0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" stroked="f">
            <v:textbox>
              <w:txbxContent>
                <w:p w:rsidR="00A9662D" w:rsidRDefault="00A9662D" w:rsidP="005B6B43">
                  <w:r w:rsidRPr="00301CFB">
                    <w:rPr>
                      <w:color w:val="0070C0"/>
                      <w:sz w:val="36"/>
                      <w:szCs w:val="36"/>
                    </w:rPr>
                    <w:sym w:font="Wingdings" w:char="F0A7"/>
                  </w:r>
                  <w:r>
                    <w:rPr>
                      <w:sz w:val="22"/>
                      <w:szCs w:val="22"/>
                    </w:rPr>
                    <w:t>ML. GERMANY</w:t>
                  </w:r>
                </w:p>
                <w:p w:rsidR="00A9662D" w:rsidRDefault="00A9662D" w:rsidP="005B6B43"/>
                <w:p w:rsidR="00A9662D" w:rsidRDefault="00A9662D" w:rsidP="005B6B43">
                  <w:pPr>
                    <w:rPr>
                      <w:sz w:val="22"/>
                      <w:szCs w:val="22"/>
                    </w:rPr>
                  </w:pPr>
                  <w:r w:rsidRPr="00301CFB">
                    <w:rPr>
                      <w:color w:val="0070C0"/>
                      <w:sz w:val="36"/>
                      <w:szCs w:val="36"/>
                    </w:rPr>
                    <w:sym w:font="Wingdings" w:char="F0A7"/>
                  </w:r>
                  <w:r>
                    <w:rPr>
                      <w:sz w:val="22"/>
                      <w:szCs w:val="22"/>
                    </w:rPr>
                    <w:t>C. DA COSTA</w:t>
                  </w:r>
                </w:p>
                <w:p w:rsidR="00A9662D" w:rsidRDefault="00A9662D" w:rsidP="005B6B43">
                  <w:pPr>
                    <w:rPr>
                      <w:sz w:val="22"/>
                      <w:szCs w:val="22"/>
                    </w:rPr>
                  </w:pPr>
                </w:p>
                <w:p w:rsidR="00A9662D" w:rsidRDefault="00A9662D" w:rsidP="005B6B43">
                  <w:pPr>
                    <w:rPr>
                      <w:sz w:val="22"/>
                      <w:szCs w:val="22"/>
                    </w:rPr>
                  </w:pPr>
                </w:p>
                <w:p w:rsidR="00A9662D" w:rsidRDefault="00A9662D" w:rsidP="005B6B43">
                  <w:pPr>
                    <w:rPr>
                      <w:sz w:val="22"/>
                      <w:szCs w:val="22"/>
                    </w:rPr>
                  </w:pPr>
                </w:p>
                <w:p w:rsidR="00A9662D" w:rsidRDefault="00A9662D" w:rsidP="005B6B43"/>
              </w:txbxContent>
            </v:textbox>
          </v:shape>
        </w:pict>
      </w:r>
    </w:p>
    <w:p w:rsidR="005B6B43" w:rsidRDefault="00D21ADF" w:rsidP="005B6B43">
      <w:pPr>
        <w:jc w:val="center"/>
      </w:pPr>
      <w:r>
        <w:rPr>
          <w:rFonts w:ascii="Arial Narrow" w:hAnsi="Arial Narrow"/>
          <w:noProof/>
          <w:sz w:val="22"/>
        </w:rPr>
        <w:pict>
          <v:roundrect id="Rectangle à coins arrondis 3" o:spid="_x0000_s1035" style="position:absolute;left:0;text-align:left;margin-left:-39.65pt;margin-top:.15pt;width:143.25pt;height:37.8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" fillcolor="#4f81bd" strokecolor="#f2f2f2" strokeweight="3pt">
            <v:shadow on="t" color="#243f60" opacity=".5" offset="1pt"/>
            <v:textbox>
              <w:txbxContent>
                <w:p w:rsidR="00A9662D" w:rsidRPr="00B26ABB" w:rsidRDefault="00A9662D" w:rsidP="005B6B43">
                  <w:pPr>
                    <w:jc w:val="center"/>
                    <w:rPr>
                      <w:rFonts w:ascii="HandelGothic BT" w:hAnsi="HandelGothic BT"/>
                      <w:b/>
                      <w:sz w:val="24"/>
                      <w:szCs w:val="24"/>
                    </w:rPr>
                  </w:pPr>
                  <w:r>
                    <w:rPr>
                      <w:rFonts w:ascii="HandelGothic BT" w:hAnsi="HandelGothic BT"/>
                      <w:b/>
                      <w:sz w:val="24"/>
                      <w:szCs w:val="24"/>
                    </w:rPr>
                    <w:t>RESTAURATION</w:t>
                  </w:r>
                </w:p>
              </w:txbxContent>
            </v:textbox>
          </v:roundrect>
        </w:pict>
      </w:r>
    </w:p>
    <w:p w:rsidR="005B6B43" w:rsidRDefault="005B6B43" w:rsidP="005B6B43">
      <w:pPr>
        <w:tabs>
          <w:tab w:val="left" w:pos="1418"/>
        </w:tabs>
        <w:rPr>
          <w:rFonts w:ascii="Arial Narrow" w:hAnsi="Arial Narrow"/>
          <w:sz w:val="22"/>
        </w:rPr>
      </w:pPr>
    </w:p>
    <w:p w:rsidR="005B6B43" w:rsidRDefault="005B6B43" w:rsidP="005B6B43">
      <w:pPr>
        <w:tabs>
          <w:tab w:val="left" w:pos="1418"/>
        </w:tabs>
        <w:rPr>
          <w:rFonts w:ascii="Arial Narrow" w:hAnsi="Arial Narrow"/>
          <w:sz w:val="22"/>
        </w:rPr>
      </w:pPr>
    </w:p>
    <w:p w:rsidR="005B6B43" w:rsidRDefault="005B6B43" w:rsidP="005B6B43">
      <w:pPr>
        <w:tabs>
          <w:tab w:val="left" w:pos="1418"/>
        </w:tabs>
        <w:rPr>
          <w:rFonts w:ascii="Arial Narrow" w:hAnsi="Arial Narrow"/>
          <w:sz w:val="22"/>
        </w:rPr>
      </w:pPr>
    </w:p>
    <w:p w:rsidR="005B6B43" w:rsidRDefault="005B6B43" w:rsidP="005B6B43">
      <w:pPr>
        <w:jc w:val="center"/>
        <w:rPr>
          <w:rFonts w:ascii="Arial Narrow" w:hAnsi="Arial Narrow"/>
          <w:b/>
          <w:bCs/>
          <w:caps/>
          <w:sz w:val="32"/>
          <w:szCs w:val="32"/>
          <w:u w:val="single"/>
        </w:rPr>
      </w:pPr>
    </w:p>
    <w:p w:rsidR="005B6B43" w:rsidRDefault="005B6B43" w:rsidP="005B6B43">
      <w:pPr>
        <w:jc w:val="center"/>
        <w:rPr>
          <w:rFonts w:ascii="Arial Narrow" w:hAnsi="Arial Narrow"/>
          <w:b/>
          <w:bCs/>
          <w:caps/>
          <w:sz w:val="32"/>
          <w:szCs w:val="32"/>
          <w:u w:val="single"/>
        </w:rPr>
      </w:pPr>
    </w:p>
    <w:p w:rsidR="005B6B43" w:rsidRDefault="005B6B43" w:rsidP="005B6B43">
      <w:pPr>
        <w:jc w:val="center"/>
        <w:rPr>
          <w:rFonts w:ascii="Arial Narrow" w:hAnsi="Arial Narrow"/>
          <w:b/>
          <w:bCs/>
          <w:caps/>
          <w:sz w:val="32"/>
          <w:szCs w:val="32"/>
          <w:u w:val="single"/>
        </w:rPr>
      </w:pPr>
    </w:p>
    <w:p w:rsidR="009F1835" w:rsidRDefault="009F1835">
      <w:r>
        <w:br w:type="page"/>
      </w:r>
    </w:p>
    <w:p w:rsidR="009F1835" w:rsidRDefault="009F1835">
      <w:pPr>
        <w:rPr>
          <w:b/>
          <w:bCs/>
          <w:color w:val="B02200"/>
          <w:sz w:val="26"/>
          <w:szCs w:val="36"/>
        </w:rPr>
      </w:pPr>
    </w:p>
    <w:p w:rsidR="00BD5D5D" w:rsidRDefault="00730F36" w:rsidP="00C22C83">
      <w:pPr>
        <w:pStyle w:val="Titre2"/>
      </w:pPr>
      <w:bookmarkStart w:id="7" w:name="_Toc492625658"/>
      <w:r>
        <w:t>Description du Système Informatique</w:t>
      </w:r>
      <w:bookmarkEnd w:id="7"/>
    </w:p>
    <w:p w:rsidR="00F72CDB" w:rsidRPr="00F72CDB" w:rsidRDefault="00F72CDB" w:rsidP="0098056E">
      <w:pPr>
        <w:pStyle w:val="Titre3"/>
        <w:jc w:val="both"/>
      </w:pPr>
      <w:bookmarkStart w:id="8" w:name="_Toc492625659"/>
      <w:r w:rsidRPr="00F72CDB">
        <w:t>Le système informatique</w:t>
      </w:r>
      <w:bookmarkEnd w:id="8"/>
    </w:p>
    <w:p w:rsidR="002949F3" w:rsidRDefault="002949F3" w:rsidP="0098056E">
      <w:pPr>
        <w:jc w:val="both"/>
      </w:pPr>
    </w:p>
    <w:p w:rsidR="00BC2E7A" w:rsidRDefault="002949F3" w:rsidP="00F73596">
      <w:r>
        <w:t xml:space="preserve">Sur le site </w:t>
      </w:r>
      <w:r w:rsidR="005B6B43">
        <w:t>du lycée</w:t>
      </w:r>
      <w:r>
        <w:t xml:space="preserve">, </w:t>
      </w:r>
      <w:r w:rsidR="00BC2E7A">
        <w:t>8 serveurs sont</w:t>
      </w:r>
      <w:r>
        <w:t xml:space="preserve"> en place. </w:t>
      </w:r>
      <w:bookmarkStart w:id="9" w:name="_GoBack"/>
      <w:bookmarkEnd w:id="9"/>
    </w:p>
    <w:p w:rsidR="00BC2E7A" w:rsidRDefault="00BC2E7A" w:rsidP="00F73596"/>
    <w:p w:rsidR="00BC2E7A" w:rsidRDefault="00EB4F71" w:rsidP="00F73596">
      <w:r>
        <w:t>2</w:t>
      </w:r>
      <w:r w:rsidR="00BC2E7A">
        <w:t xml:space="preserve"> </w:t>
      </w:r>
      <w:r w:rsidR="00DB072D">
        <w:t>réseaux</w:t>
      </w:r>
      <w:r w:rsidR="00BC2E7A">
        <w:t xml:space="preserve"> distincts sont présents :</w:t>
      </w:r>
    </w:p>
    <w:p w:rsidR="00BC2E7A" w:rsidRDefault="00BC2E7A" w:rsidP="00F73596">
      <w:r>
        <w:tab/>
      </w:r>
    </w:p>
    <w:p w:rsidR="00BC2E7A" w:rsidRDefault="00BC2E7A" w:rsidP="00F73596">
      <w:pPr>
        <w:ind w:firstLine="708"/>
      </w:pPr>
      <w:r>
        <w:t xml:space="preserve">ADMINISTRATION : </w:t>
      </w:r>
    </w:p>
    <w:p w:rsidR="00BC2E7A" w:rsidRDefault="00BC2E7A" w:rsidP="00F73596">
      <w:pPr>
        <w:ind w:left="708" w:firstLine="708"/>
      </w:pPr>
      <w:r>
        <w:t xml:space="preserve">1 serveur </w:t>
      </w:r>
      <w:r w:rsidR="00DB072D">
        <w:t>Windows 2008 R2</w:t>
      </w:r>
    </w:p>
    <w:p w:rsidR="00BC2E7A" w:rsidRDefault="00BC2E7A" w:rsidP="00F73596"/>
    <w:p w:rsidR="00BC2E7A" w:rsidRDefault="00DB072D" w:rsidP="00F73596">
      <w:pPr>
        <w:ind w:firstLine="708"/>
      </w:pPr>
      <w:r>
        <w:t>PEDA</w:t>
      </w:r>
      <w:r w:rsidR="00BC2E7A">
        <w:t xml:space="preserve"> : </w:t>
      </w:r>
    </w:p>
    <w:p w:rsidR="00BC2E7A" w:rsidRDefault="00BC2E7A" w:rsidP="00F73596">
      <w:pPr>
        <w:ind w:left="708" w:firstLine="708"/>
      </w:pPr>
      <w:r>
        <w:t>1</w:t>
      </w:r>
      <w:r w:rsidR="00926B0A">
        <w:t xml:space="preserve"> serveur pédagogie (Windows 2008</w:t>
      </w:r>
      <w:r>
        <w:t xml:space="preserve"> R2)</w:t>
      </w:r>
    </w:p>
    <w:p w:rsidR="00BC2E7A" w:rsidRPr="00EB4F71" w:rsidRDefault="00BC2E7A" w:rsidP="00F73596">
      <w:pPr>
        <w:ind w:left="708" w:firstLine="708"/>
        <w:rPr>
          <w:lang w:val="en-US"/>
        </w:rPr>
      </w:pPr>
      <w:r w:rsidRPr="00EB4F71">
        <w:rPr>
          <w:lang w:val="en-US"/>
        </w:rPr>
        <w:t xml:space="preserve">1 </w:t>
      </w:r>
      <w:r w:rsidRPr="001F3745">
        <w:rPr>
          <w:lang w:val="en-US"/>
        </w:rPr>
        <w:t>serveur</w:t>
      </w:r>
      <w:r w:rsidR="00926B0A">
        <w:rPr>
          <w:lang w:val="en-US"/>
        </w:rPr>
        <w:t xml:space="preserve"> Exchange (Windows 2012</w:t>
      </w:r>
      <w:r w:rsidRPr="00EB4F71">
        <w:rPr>
          <w:lang w:val="en-US"/>
        </w:rPr>
        <w:t xml:space="preserve"> R2)</w:t>
      </w:r>
    </w:p>
    <w:p w:rsidR="00BC2E7A" w:rsidRPr="00EB4F71" w:rsidRDefault="00BC2E7A" w:rsidP="00F73596">
      <w:pPr>
        <w:ind w:left="708" w:firstLine="708"/>
        <w:rPr>
          <w:lang w:val="en-US"/>
        </w:rPr>
      </w:pPr>
      <w:r w:rsidRPr="00EB4F71">
        <w:rPr>
          <w:lang w:val="en-US"/>
        </w:rPr>
        <w:t>1 serveur TSE (Windows 200</w:t>
      </w:r>
      <w:r w:rsidR="006F5076">
        <w:rPr>
          <w:lang w:val="en-US"/>
        </w:rPr>
        <w:t>8</w:t>
      </w:r>
      <w:r w:rsidRPr="00EB4F71">
        <w:rPr>
          <w:lang w:val="en-US"/>
        </w:rPr>
        <w:t>)</w:t>
      </w:r>
    </w:p>
    <w:p w:rsidR="008A468D" w:rsidRDefault="008A468D" w:rsidP="00F73596">
      <w:pPr>
        <w:ind w:left="708" w:firstLine="708"/>
      </w:pPr>
      <w:r>
        <w:t>1 serveur proxy linux</w:t>
      </w:r>
    </w:p>
    <w:p w:rsidR="00BC2E7A" w:rsidRDefault="00BC2E7A" w:rsidP="00F73596"/>
    <w:p w:rsidR="00BC2E7A" w:rsidRDefault="00D21ADF" w:rsidP="00F73596">
      <w:r>
        <w:t>Nom de domaine : lprs.org</w:t>
      </w:r>
    </w:p>
    <w:p w:rsidR="00BC2E7A" w:rsidRDefault="00BC2E7A" w:rsidP="00F73596"/>
    <w:p w:rsidR="00D84B99" w:rsidRDefault="001F368F" w:rsidP="00F73596">
      <w:r>
        <w:t>L’accès Intern</w:t>
      </w:r>
      <w:r w:rsidR="00D84B99">
        <w:t>et est fourni par Orange (ADSL 8</w:t>
      </w:r>
      <w:r>
        <w:t xml:space="preserve"> Mo</w:t>
      </w:r>
      <w:r w:rsidR="00D84B99">
        <w:t xml:space="preserve"> plus SDSL 2 Mo</w:t>
      </w:r>
      <w:r>
        <w:t xml:space="preserve">). </w:t>
      </w:r>
    </w:p>
    <w:p w:rsidR="001F368F" w:rsidRDefault="00D84B99" w:rsidP="00F73596">
      <w:r>
        <w:t xml:space="preserve">Une segmentation des réseaux </w:t>
      </w:r>
      <w:r w:rsidR="001F368F">
        <w:t>est mise en place</w:t>
      </w:r>
      <w:r>
        <w:t xml:space="preserve"> soit :</w:t>
      </w:r>
    </w:p>
    <w:p w:rsidR="00D84B99" w:rsidRDefault="00D84B99" w:rsidP="00F73596"/>
    <w:tbl>
      <w:tblPr>
        <w:tblStyle w:val="Grilledutableau"/>
        <w:tblW w:w="0" w:type="auto"/>
        <w:tblLook w:val="04A0" w:firstRow="1" w:lastRow="0" w:firstColumn="1" w:lastColumn="0" w:noHBand="0" w:noVBand="1"/>
      </w:tblPr>
      <w:tblGrid>
        <w:gridCol w:w="817"/>
        <w:gridCol w:w="5323"/>
        <w:gridCol w:w="3070"/>
      </w:tblGrid>
      <w:tr w:rsidR="006D4999" w:rsidRPr="006D4999" w:rsidTr="006D4999">
        <w:tc>
          <w:tcPr>
            <w:tcW w:w="817" w:type="dxa"/>
          </w:tcPr>
          <w:p w:rsidR="006D4999" w:rsidRPr="006D4999" w:rsidRDefault="006D4999" w:rsidP="00F73596">
            <w:pPr>
              <w:rPr>
                <w:b/>
              </w:rPr>
            </w:pPr>
            <w:r w:rsidRPr="006D4999">
              <w:rPr>
                <w:b/>
              </w:rPr>
              <w:t>Vlan</w:t>
            </w:r>
          </w:p>
        </w:tc>
        <w:tc>
          <w:tcPr>
            <w:tcW w:w="5323" w:type="dxa"/>
          </w:tcPr>
          <w:p w:rsidR="006D4999" w:rsidRPr="00F73596" w:rsidRDefault="006D4999" w:rsidP="00F73596">
            <w:pPr>
              <w:rPr>
                <w:b/>
              </w:rPr>
            </w:pPr>
            <w:r w:rsidRPr="00F73596">
              <w:rPr>
                <w:b/>
              </w:rPr>
              <w:t>Description</w:t>
            </w:r>
          </w:p>
        </w:tc>
        <w:tc>
          <w:tcPr>
            <w:tcW w:w="3070" w:type="dxa"/>
          </w:tcPr>
          <w:p w:rsidR="006D4999" w:rsidRPr="006D4999" w:rsidRDefault="006D4999" w:rsidP="00F73596">
            <w:pPr>
              <w:rPr>
                <w:b/>
              </w:rPr>
            </w:pPr>
            <w:r w:rsidRPr="006D4999">
              <w:rPr>
                <w:b/>
              </w:rPr>
              <w:t>Adresse</w:t>
            </w:r>
          </w:p>
        </w:tc>
      </w:tr>
      <w:tr w:rsidR="006D4999" w:rsidTr="006D4999">
        <w:tc>
          <w:tcPr>
            <w:tcW w:w="817" w:type="dxa"/>
          </w:tcPr>
          <w:p w:rsidR="006D4999" w:rsidRDefault="006D4999" w:rsidP="00F73596">
            <w:pPr>
              <w:jc w:val="center"/>
            </w:pPr>
            <w:r>
              <w:t>2</w:t>
            </w:r>
          </w:p>
        </w:tc>
        <w:tc>
          <w:tcPr>
            <w:tcW w:w="5323" w:type="dxa"/>
          </w:tcPr>
          <w:p w:rsidR="006D4999" w:rsidRPr="00F73596" w:rsidRDefault="00F73596" w:rsidP="00F73596">
            <w:r w:rsidRPr="00F73596">
              <w:t>INFORMATIQUE</w:t>
            </w:r>
            <w:r w:rsidR="0056375A">
              <w:t xml:space="preserve"> (dhcp)</w:t>
            </w:r>
          </w:p>
        </w:tc>
        <w:tc>
          <w:tcPr>
            <w:tcW w:w="3070" w:type="dxa"/>
          </w:tcPr>
          <w:p w:rsidR="006D4999" w:rsidRDefault="006F5076" w:rsidP="00F73596">
            <w:r>
              <w:t>172.30</w:t>
            </w:r>
            <w:r w:rsidR="006D4999">
              <w:t>.32.1 255.255.240.0</w:t>
            </w:r>
          </w:p>
        </w:tc>
      </w:tr>
      <w:tr w:rsidR="006D4999" w:rsidTr="006D4999">
        <w:tc>
          <w:tcPr>
            <w:tcW w:w="817" w:type="dxa"/>
          </w:tcPr>
          <w:p w:rsidR="006D4999" w:rsidRDefault="006D4999" w:rsidP="00F73596">
            <w:pPr>
              <w:jc w:val="center"/>
            </w:pPr>
            <w:r>
              <w:t>3</w:t>
            </w:r>
          </w:p>
        </w:tc>
        <w:tc>
          <w:tcPr>
            <w:tcW w:w="5323" w:type="dxa"/>
          </w:tcPr>
          <w:p w:rsidR="006D4999" w:rsidRPr="00F73596" w:rsidRDefault="00F73596" w:rsidP="00F73596">
            <w:r w:rsidRPr="00F73596">
              <w:t>MULTIMEDIA</w:t>
            </w:r>
            <w:r w:rsidR="0056375A">
              <w:t xml:space="preserve"> (dhcp)</w:t>
            </w:r>
          </w:p>
        </w:tc>
        <w:tc>
          <w:tcPr>
            <w:tcW w:w="3070" w:type="dxa"/>
          </w:tcPr>
          <w:p w:rsidR="006D4999" w:rsidRDefault="006F5076" w:rsidP="00F73596">
            <w:r>
              <w:t>172.30</w:t>
            </w:r>
            <w:r w:rsidR="006D4999">
              <w:t>.48.1 255.255.240.0</w:t>
            </w:r>
          </w:p>
        </w:tc>
      </w:tr>
      <w:tr w:rsidR="006D4999" w:rsidTr="006D4999">
        <w:tc>
          <w:tcPr>
            <w:tcW w:w="817" w:type="dxa"/>
          </w:tcPr>
          <w:p w:rsidR="006D4999" w:rsidRDefault="006D4999" w:rsidP="00F73596">
            <w:pPr>
              <w:jc w:val="center"/>
            </w:pPr>
            <w:r>
              <w:t>4</w:t>
            </w:r>
          </w:p>
        </w:tc>
        <w:tc>
          <w:tcPr>
            <w:tcW w:w="5323" w:type="dxa"/>
          </w:tcPr>
          <w:p w:rsidR="006D4999" w:rsidRPr="00F73596" w:rsidRDefault="00F73596" w:rsidP="00F73596">
            <w:r w:rsidRPr="00F73596">
              <w:t>PRODUCTIQUE</w:t>
            </w:r>
            <w:r w:rsidR="0056375A">
              <w:t xml:space="preserve"> (dhcp)</w:t>
            </w:r>
          </w:p>
        </w:tc>
        <w:tc>
          <w:tcPr>
            <w:tcW w:w="3070" w:type="dxa"/>
          </w:tcPr>
          <w:p w:rsidR="006D4999" w:rsidRDefault="006F5076" w:rsidP="00F73596">
            <w:r>
              <w:t>172.30</w:t>
            </w:r>
            <w:r w:rsidR="006D4999">
              <w:t>.64.1 255.255.240.0</w:t>
            </w:r>
          </w:p>
        </w:tc>
      </w:tr>
      <w:tr w:rsidR="006D4999" w:rsidTr="008A468D">
        <w:tc>
          <w:tcPr>
            <w:tcW w:w="817" w:type="dxa"/>
            <w:shd w:val="clear" w:color="auto" w:fill="FFFF00"/>
          </w:tcPr>
          <w:p w:rsidR="006D4999" w:rsidRDefault="006D4999" w:rsidP="00F73596">
            <w:pPr>
              <w:jc w:val="center"/>
            </w:pPr>
            <w:r>
              <w:t>5</w:t>
            </w:r>
          </w:p>
        </w:tc>
        <w:tc>
          <w:tcPr>
            <w:tcW w:w="5323" w:type="dxa"/>
          </w:tcPr>
          <w:p w:rsidR="006D4999" w:rsidRPr="00F73596" w:rsidRDefault="008A468D" w:rsidP="00F73596">
            <w:r>
              <w:t>SERVEURS</w:t>
            </w:r>
          </w:p>
        </w:tc>
        <w:tc>
          <w:tcPr>
            <w:tcW w:w="3070" w:type="dxa"/>
          </w:tcPr>
          <w:p w:rsidR="006D4999" w:rsidRDefault="006F5076" w:rsidP="00F73596">
            <w:r>
              <w:t>172.30</w:t>
            </w:r>
            <w:r w:rsidR="00D710B7">
              <w:t>.0</w:t>
            </w:r>
            <w:r w:rsidR="006D4999">
              <w:t>.1 255.255.240.0</w:t>
            </w:r>
          </w:p>
        </w:tc>
      </w:tr>
      <w:tr w:rsidR="006D4999" w:rsidTr="008A468D">
        <w:tc>
          <w:tcPr>
            <w:tcW w:w="817" w:type="dxa"/>
            <w:shd w:val="clear" w:color="auto" w:fill="FFFF00"/>
          </w:tcPr>
          <w:p w:rsidR="006D4999" w:rsidRDefault="006D4999" w:rsidP="00F73596">
            <w:pPr>
              <w:jc w:val="center"/>
            </w:pPr>
            <w:r>
              <w:t>6</w:t>
            </w:r>
          </w:p>
        </w:tc>
        <w:tc>
          <w:tcPr>
            <w:tcW w:w="5323" w:type="dxa"/>
          </w:tcPr>
          <w:p w:rsidR="006D4999" w:rsidRPr="00F73596" w:rsidRDefault="008A468D" w:rsidP="00F73596">
            <w:r>
              <w:t>WAN</w:t>
            </w:r>
          </w:p>
        </w:tc>
        <w:tc>
          <w:tcPr>
            <w:tcW w:w="3070" w:type="dxa"/>
          </w:tcPr>
          <w:p w:rsidR="006D4999" w:rsidRDefault="006F5076" w:rsidP="00F73596">
            <w:r>
              <w:t>192.168.103</w:t>
            </w:r>
            <w:r w:rsidR="00E933DC">
              <w:t>.1 255.255.255.0</w:t>
            </w:r>
          </w:p>
        </w:tc>
      </w:tr>
      <w:tr w:rsidR="006D4999" w:rsidTr="008A468D">
        <w:tc>
          <w:tcPr>
            <w:tcW w:w="817" w:type="dxa"/>
            <w:shd w:val="clear" w:color="auto" w:fill="FFFF00"/>
          </w:tcPr>
          <w:p w:rsidR="006D4999" w:rsidRDefault="006D4999" w:rsidP="00F73596">
            <w:pPr>
              <w:jc w:val="center"/>
            </w:pPr>
            <w:r>
              <w:t>7</w:t>
            </w:r>
          </w:p>
        </w:tc>
        <w:tc>
          <w:tcPr>
            <w:tcW w:w="5323" w:type="dxa"/>
          </w:tcPr>
          <w:p w:rsidR="006D4999" w:rsidRPr="00F73596" w:rsidRDefault="00E933DC" w:rsidP="00F73596">
            <w:r>
              <w:t>ADMINISTRATION</w:t>
            </w:r>
            <w:r w:rsidR="0056375A">
              <w:t xml:space="preserve"> (dhcp)</w:t>
            </w:r>
          </w:p>
        </w:tc>
        <w:tc>
          <w:tcPr>
            <w:tcW w:w="3070" w:type="dxa"/>
          </w:tcPr>
          <w:p w:rsidR="006D4999" w:rsidRDefault="006F5076" w:rsidP="00F73596">
            <w:r>
              <w:t>192.168.100</w:t>
            </w:r>
            <w:r w:rsidR="00E933DC">
              <w:t>.1 255.255.255.0</w:t>
            </w:r>
          </w:p>
        </w:tc>
      </w:tr>
      <w:tr w:rsidR="006D4999" w:rsidTr="006D4999">
        <w:tc>
          <w:tcPr>
            <w:tcW w:w="817" w:type="dxa"/>
          </w:tcPr>
          <w:p w:rsidR="006D4999" w:rsidRDefault="006D4999" w:rsidP="00F73596">
            <w:pPr>
              <w:jc w:val="center"/>
            </w:pPr>
            <w:r>
              <w:t>8</w:t>
            </w:r>
          </w:p>
        </w:tc>
        <w:tc>
          <w:tcPr>
            <w:tcW w:w="5323" w:type="dxa"/>
          </w:tcPr>
          <w:p w:rsidR="006D4999" w:rsidRPr="00F73596" w:rsidRDefault="00F73596" w:rsidP="00F73596">
            <w:r w:rsidRPr="00F73596">
              <w:t>CDI</w:t>
            </w:r>
            <w:r w:rsidR="0056375A">
              <w:t xml:space="preserve"> (dhcp)</w:t>
            </w:r>
          </w:p>
        </w:tc>
        <w:tc>
          <w:tcPr>
            <w:tcW w:w="3070" w:type="dxa"/>
          </w:tcPr>
          <w:p w:rsidR="006D4999" w:rsidRDefault="006F5076" w:rsidP="00F73596">
            <w:r>
              <w:t>172.30</w:t>
            </w:r>
            <w:r w:rsidR="006D4999">
              <w:t>.128.1 255.255.240.0</w:t>
            </w:r>
          </w:p>
        </w:tc>
      </w:tr>
      <w:tr w:rsidR="006D4999" w:rsidTr="006D4999">
        <w:tc>
          <w:tcPr>
            <w:tcW w:w="817" w:type="dxa"/>
          </w:tcPr>
          <w:p w:rsidR="006D4999" w:rsidRDefault="006D4999" w:rsidP="00F73596">
            <w:pPr>
              <w:jc w:val="center"/>
            </w:pPr>
            <w:r>
              <w:t>9</w:t>
            </w:r>
          </w:p>
        </w:tc>
        <w:tc>
          <w:tcPr>
            <w:tcW w:w="5323" w:type="dxa"/>
          </w:tcPr>
          <w:p w:rsidR="006D4999" w:rsidRPr="00F73596" w:rsidRDefault="00F73596" w:rsidP="00F73596">
            <w:r w:rsidRPr="00F73596">
              <w:t>PROFS</w:t>
            </w:r>
            <w:r w:rsidR="0056375A">
              <w:t xml:space="preserve"> (dhcp)</w:t>
            </w:r>
          </w:p>
        </w:tc>
        <w:tc>
          <w:tcPr>
            <w:tcW w:w="3070" w:type="dxa"/>
          </w:tcPr>
          <w:p w:rsidR="006D4999" w:rsidRDefault="006F5076" w:rsidP="00F73596">
            <w:r>
              <w:t>172.30</w:t>
            </w:r>
            <w:r w:rsidR="006D4999">
              <w:t>.144.1 255.255.240.0</w:t>
            </w:r>
          </w:p>
        </w:tc>
      </w:tr>
      <w:tr w:rsidR="006D4999" w:rsidTr="006D4999">
        <w:tc>
          <w:tcPr>
            <w:tcW w:w="817" w:type="dxa"/>
          </w:tcPr>
          <w:p w:rsidR="006D4999" w:rsidRDefault="006D4999" w:rsidP="00F73596">
            <w:pPr>
              <w:jc w:val="center"/>
            </w:pPr>
            <w:r>
              <w:t>10</w:t>
            </w:r>
          </w:p>
        </w:tc>
        <w:tc>
          <w:tcPr>
            <w:tcW w:w="5323" w:type="dxa"/>
          </w:tcPr>
          <w:p w:rsidR="006D4999" w:rsidRPr="00F73596" w:rsidRDefault="00F73596" w:rsidP="00F73596">
            <w:r w:rsidRPr="00F73596">
              <w:t>SALLE25</w:t>
            </w:r>
            <w:r w:rsidR="0056375A">
              <w:t xml:space="preserve"> (dhcp)</w:t>
            </w:r>
          </w:p>
        </w:tc>
        <w:tc>
          <w:tcPr>
            <w:tcW w:w="3070" w:type="dxa"/>
          </w:tcPr>
          <w:p w:rsidR="006D4999" w:rsidRDefault="006F5076" w:rsidP="00F73596">
            <w:r>
              <w:t>172.30</w:t>
            </w:r>
            <w:r w:rsidR="006D4999">
              <w:t>.160.1 255.255.240.0</w:t>
            </w:r>
          </w:p>
        </w:tc>
      </w:tr>
      <w:tr w:rsidR="006D4999" w:rsidTr="006D4999">
        <w:tc>
          <w:tcPr>
            <w:tcW w:w="817" w:type="dxa"/>
          </w:tcPr>
          <w:p w:rsidR="006D4999" w:rsidRDefault="006D4999" w:rsidP="00F73596">
            <w:pPr>
              <w:jc w:val="center"/>
            </w:pPr>
            <w:r>
              <w:t>11</w:t>
            </w:r>
          </w:p>
        </w:tc>
        <w:tc>
          <w:tcPr>
            <w:tcW w:w="5323" w:type="dxa"/>
          </w:tcPr>
          <w:p w:rsidR="006D4999" w:rsidRPr="00F73596" w:rsidRDefault="00F73596" w:rsidP="00F73596">
            <w:r w:rsidRPr="00F73596">
              <w:t>WIFI</w:t>
            </w:r>
            <w:r w:rsidR="0056375A">
              <w:t xml:space="preserve"> (dhcp)</w:t>
            </w:r>
          </w:p>
        </w:tc>
        <w:tc>
          <w:tcPr>
            <w:tcW w:w="3070" w:type="dxa"/>
          </w:tcPr>
          <w:p w:rsidR="006D4999" w:rsidRDefault="006F5076" w:rsidP="00F73596">
            <w:r>
              <w:t>172.30</w:t>
            </w:r>
            <w:r w:rsidR="006D4999">
              <w:t>.176.1 255.255.240.0</w:t>
            </w:r>
          </w:p>
        </w:tc>
      </w:tr>
      <w:tr w:rsidR="006D4999" w:rsidTr="006A4A03">
        <w:tc>
          <w:tcPr>
            <w:tcW w:w="817" w:type="dxa"/>
            <w:shd w:val="clear" w:color="auto" w:fill="FFFF00"/>
          </w:tcPr>
          <w:p w:rsidR="006D4999" w:rsidRDefault="0056375A" w:rsidP="00F73596">
            <w:pPr>
              <w:jc w:val="center"/>
            </w:pPr>
            <w:r>
              <w:t>20</w:t>
            </w:r>
          </w:p>
        </w:tc>
        <w:tc>
          <w:tcPr>
            <w:tcW w:w="5323" w:type="dxa"/>
          </w:tcPr>
          <w:p w:rsidR="006D4999" w:rsidRPr="00F73596" w:rsidRDefault="00E933DC" w:rsidP="00F73596">
            <w:r>
              <w:t>DMZ</w:t>
            </w:r>
          </w:p>
        </w:tc>
        <w:tc>
          <w:tcPr>
            <w:tcW w:w="3070" w:type="dxa"/>
          </w:tcPr>
          <w:p w:rsidR="006D4999" w:rsidRDefault="00E933DC" w:rsidP="00F73596">
            <w:r>
              <w:t>192.168.</w:t>
            </w:r>
            <w:r w:rsidR="006F5076">
              <w:t>10</w:t>
            </w:r>
            <w:r>
              <w:t>2.1</w:t>
            </w:r>
            <w:r w:rsidR="00D710B7">
              <w:t xml:space="preserve"> 255.255.255</w:t>
            </w:r>
            <w:r w:rsidR="006D4999">
              <w:t>.0</w:t>
            </w:r>
          </w:p>
        </w:tc>
      </w:tr>
    </w:tbl>
    <w:p w:rsidR="006D4999" w:rsidRDefault="006D4999" w:rsidP="00F73596"/>
    <w:p w:rsidR="00225B75" w:rsidRDefault="00F24172">
      <w:pPr>
        <w:sectPr w:rsidR="00225B75" w:rsidSect="005B6B43">
          <w:footerReference w:type="default" r:id="rId9"/>
          <w:pgSz w:w="11906" w:h="16838" w:code="9"/>
          <w:pgMar w:top="1140" w:right="1418" w:bottom="1134" w:left="1418" w:header="709" w:footer="992" w:gutter="0"/>
          <w:cols w:space="720"/>
          <w:docGrid w:linePitch="272"/>
        </w:sectPr>
      </w:pPr>
      <w:r>
        <w:br w:type="page"/>
      </w:r>
    </w:p>
    <w:p w:rsidR="00225B75" w:rsidRDefault="00D44FB8">
      <w:pPr>
        <w:sectPr w:rsidR="00225B75" w:rsidSect="00225B75">
          <w:pgSz w:w="16838" w:h="11906" w:orient="landscape" w:code="9"/>
          <w:pgMar w:top="1418" w:right="1134" w:bottom="1418" w:left="1140" w:header="709" w:footer="992" w:gutter="0"/>
          <w:cols w:space="720"/>
          <w:docGrid w:linePitch="272"/>
        </w:sectPr>
      </w:pPr>
      <w:r>
        <w:object w:dxaOrig="18638" w:dyaOrig="11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34.25pt" o:ole="">
            <v:imagedata r:id="rId10" o:title=""/>
          </v:shape>
          <o:OLEObject Type="Embed" ProgID="Visio.Drawing.11" ShapeID="_x0000_i1025" DrawAspect="Content" ObjectID="_1566885028" r:id="rId11"/>
        </w:object>
      </w:r>
    </w:p>
    <w:p w:rsidR="00F24172" w:rsidRDefault="00F24172"/>
    <w:p w:rsidR="006D4999" w:rsidRDefault="00F73596" w:rsidP="00F73596">
      <w:r>
        <w:t>La gestion du réseau est réalisée par un Cisco 3750G.</w:t>
      </w:r>
    </w:p>
    <w:p w:rsidR="00F73596" w:rsidRDefault="00F73596" w:rsidP="00F73596">
      <w:r>
        <w:t>Il gère le service DHCP et les VLAN</w:t>
      </w:r>
    </w:p>
    <w:p w:rsidR="00CE3D35" w:rsidRDefault="00CE3D35" w:rsidP="00F73596"/>
    <w:p w:rsidR="00CE3D35" w:rsidRDefault="00CE3D35"/>
    <w:p w:rsidR="00CE3D35" w:rsidRDefault="00702E4E" w:rsidP="00F73596">
      <w:r>
        <w:t>Paramétrage du Cisco 35</w:t>
      </w:r>
      <w:r w:rsidR="00CE3D35">
        <w:t>50G</w:t>
      </w:r>
    </w:p>
    <w:p w:rsidR="006D4999" w:rsidRDefault="006D4999" w:rsidP="006D4999">
      <w:pPr>
        <w:pStyle w:val="Titre3"/>
        <w:jc w:val="both"/>
      </w:pPr>
    </w:p>
    <w:tbl>
      <w:tblPr>
        <w:tblStyle w:val="Grilledutableau1"/>
        <w:tblW w:w="0" w:type="auto"/>
        <w:tblLook w:val="04A0" w:firstRow="1" w:lastRow="0" w:firstColumn="1" w:lastColumn="0" w:noHBand="0" w:noVBand="1"/>
      </w:tblPr>
      <w:tblGrid>
        <w:gridCol w:w="1384"/>
        <w:gridCol w:w="2300"/>
        <w:gridCol w:w="1244"/>
        <w:gridCol w:w="2441"/>
        <w:gridCol w:w="1843"/>
      </w:tblGrid>
      <w:tr w:rsidR="00CE3D35" w:rsidRPr="00CE3D35" w:rsidTr="00D710B7">
        <w:tc>
          <w:tcPr>
            <w:tcW w:w="1384" w:type="dxa"/>
          </w:tcPr>
          <w:p w:rsidR="00CE3D35" w:rsidRPr="00CE3D35" w:rsidRDefault="00CE3D35" w:rsidP="00CE3D35">
            <w:pPr>
              <w:jc w:val="center"/>
              <w:rPr>
                <w:rFonts w:asciiTheme="minorHAnsi" w:hAnsiTheme="minorHAnsi" w:cstheme="minorBidi"/>
                <w:b/>
                <w:color w:val="auto"/>
              </w:rPr>
            </w:pPr>
            <w:r w:rsidRPr="00CE3D35">
              <w:rPr>
                <w:rFonts w:asciiTheme="minorHAnsi" w:hAnsiTheme="minorHAnsi" w:cstheme="minorBidi"/>
                <w:b/>
                <w:color w:val="auto"/>
              </w:rPr>
              <w:t>N° de port</w:t>
            </w:r>
          </w:p>
        </w:tc>
        <w:tc>
          <w:tcPr>
            <w:tcW w:w="2300" w:type="dxa"/>
          </w:tcPr>
          <w:p w:rsidR="00CE3D35" w:rsidRPr="00CE3D35" w:rsidRDefault="00CE3D35" w:rsidP="00CE3D35">
            <w:pPr>
              <w:jc w:val="center"/>
              <w:rPr>
                <w:rFonts w:asciiTheme="minorHAnsi" w:hAnsiTheme="minorHAnsi" w:cstheme="minorBidi"/>
                <w:b/>
                <w:color w:val="auto"/>
              </w:rPr>
            </w:pPr>
            <w:r w:rsidRPr="00CE3D35">
              <w:rPr>
                <w:rFonts w:asciiTheme="minorHAnsi" w:hAnsiTheme="minorHAnsi" w:cstheme="minorBidi"/>
                <w:b/>
                <w:color w:val="auto"/>
              </w:rPr>
              <w:t>VLAN</w:t>
            </w:r>
          </w:p>
        </w:tc>
        <w:tc>
          <w:tcPr>
            <w:tcW w:w="1244" w:type="dxa"/>
          </w:tcPr>
          <w:p w:rsidR="00CE3D35" w:rsidRPr="00CE3D35" w:rsidRDefault="00CE3D35" w:rsidP="00CE3D35">
            <w:pPr>
              <w:jc w:val="center"/>
              <w:rPr>
                <w:rFonts w:asciiTheme="minorHAnsi" w:hAnsiTheme="minorHAnsi" w:cstheme="minorBidi"/>
                <w:b/>
                <w:color w:val="auto"/>
              </w:rPr>
            </w:pPr>
            <w:r w:rsidRPr="00CE3D35">
              <w:rPr>
                <w:rFonts w:asciiTheme="minorHAnsi" w:hAnsiTheme="minorHAnsi" w:cstheme="minorBidi"/>
                <w:b/>
                <w:color w:val="auto"/>
              </w:rPr>
              <w:t>MODE</w:t>
            </w:r>
          </w:p>
        </w:tc>
        <w:tc>
          <w:tcPr>
            <w:tcW w:w="2441" w:type="dxa"/>
          </w:tcPr>
          <w:p w:rsidR="00CE3D35" w:rsidRPr="00CE3D35" w:rsidRDefault="00CE3D35" w:rsidP="00CE3D35">
            <w:pPr>
              <w:jc w:val="center"/>
              <w:rPr>
                <w:rFonts w:asciiTheme="minorHAnsi" w:hAnsiTheme="minorHAnsi" w:cstheme="minorBidi"/>
                <w:b/>
                <w:color w:val="auto"/>
              </w:rPr>
            </w:pPr>
            <w:r w:rsidRPr="00CE3D35">
              <w:rPr>
                <w:rFonts w:asciiTheme="minorHAnsi" w:hAnsiTheme="minorHAnsi" w:cstheme="minorBidi"/>
                <w:b/>
                <w:color w:val="auto"/>
              </w:rPr>
              <w:t>Destination</w:t>
            </w:r>
          </w:p>
        </w:tc>
        <w:tc>
          <w:tcPr>
            <w:tcW w:w="1843" w:type="dxa"/>
          </w:tcPr>
          <w:p w:rsidR="00CE3D35" w:rsidRPr="00CE3D35" w:rsidRDefault="00CE3D35" w:rsidP="00CE3D35">
            <w:pPr>
              <w:jc w:val="center"/>
              <w:rPr>
                <w:rFonts w:asciiTheme="minorHAnsi" w:hAnsiTheme="minorHAnsi" w:cstheme="minorBidi"/>
                <w:b/>
                <w:color w:val="auto"/>
              </w:rPr>
            </w:pPr>
            <w:r w:rsidRPr="00CE3D35">
              <w:rPr>
                <w:rFonts w:asciiTheme="minorHAnsi" w:hAnsiTheme="minorHAnsi" w:cstheme="minorBidi"/>
                <w:b/>
                <w:color w:val="auto"/>
              </w:rPr>
              <w:t>PRISE</w:t>
            </w:r>
          </w:p>
        </w:tc>
      </w:tr>
      <w:tr w:rsidR="00CE3D35" w:rsidRPr="00CE3D35" w:rsidTr="00D710B7">
        <w:tc>
          <w:tcPr>
            <w:tcW w:w="1384" w:type="dxa"/>
            <w:vAlign w:val="bottom"/>
          </w:tcPr>
          <w:p w:rsidR="00CE3D35" w:rsidRPr="00CE3D35" w:rsidRDefault="00CE3D35"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1/0/1</w:t>
            </w:r>
          </w:p>
        </w:tc>
        <w:tc>
          <w:tcPr>
            <w:tcW w:w="2300" w:type="dxa"/>
          </w:tcPr>
          <w:p w:rsidR="00CE3D35"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6</w:t>
            </w:r>
          </w:p>
        </w:tc>
        <w:tc>
          <w:tcPr>
            <w:tcW w:w="1244" w:type="dxa"/>
          </w:tcPr>
          <w:p w:rsidR="00CE3D35" w:rsidRPr="00CE3D35" w:rsidRDefault="00A9662D" w:rsidP="00CE3D35">
            <w:pPr>
              <w:rPr>
                <w:rFonts w:asciiTheme="minorHAnsi" w:hAnsiTheme="minorHAnsi" w:cstheme="minorBidi"/>
                <w:color w:val="auto"/>
              </w:rPr>
            </w:pPr>
            <w:r>
              <w:rPr>
                <w:rFonts w:asciiTheme="minorHAnsi" w:hAnsiTheme="minorHAnsi" w:cstheme="minorBidi"/>
                <w:color w:val="auto"/>
              </w:rPr>
              <w:t>Porfast</w:t>
            </w:r>
          </w:p>
        </w:tc>
        <w:tc>
          <w:tcPr>
            <w:tcW w:w="2441" w:type="dxa"/>
          </w:tcPr>
          <w:p w:rsidR="00CE3D35" w:rsidRPr="00CE3D35" w:rsidRDefault="00CE3D35" w:rsidP="00CE3D35">
            <w:pPr>
              <w:rPr>
                <w:rFonts w:asciiTheme="minorHAnsi" w:hAnsiTheme="minorHAnsi" w:cstheme="minorBidi"/>
                <w:color w:val="C00000"/>
              </w:rPr>
            </w:pPr>
          </w:p>
        </w:tc>
        <w:tc>
          <w:tcPr>
            <w:tcW w:w="1843" w:type="dxa"/>
          </w:tcPr>
          <w:p w:rsidR="00CE3D35" w:rsidRPr="00CE3D35" w:rsidRDefault="00CE3D35"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1/0/2</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6</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C0000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1/0/3</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206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1/0/4</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206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1/0/5</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206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1/0/6</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206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1/0/7</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206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1/0/8</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206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1/0/9</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206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1/0/10</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206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1/0/11</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auto"/>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1/0/12</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C0000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1/0/13</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206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1/0/14</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330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1/0/15</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206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1/0/16</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330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1/0/17</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auto"/>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1/0/18</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330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1/0/19</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auto"/>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1/0/20</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330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1/0/21</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auto"/>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1/0/22</w:t>
            </w:r>
          </w:p>
        </w:tc>
        <w:tc>
          <w:tcPr>
            <w:tcW w:w="2300" w:type="dxa"/>
          </w:tcPr>
          <w:p w:rsidR="00A9662D" w:rsidRPr="00CE3D35" w:rsidRDefault="00FB42D1"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5</w:t>
            </w:r>
          </w:p>
        </w:tc>
        <w:tc>
          <w:tcPr>
            <w:tcW w:w="1244" w:type="dxa"/>
          </w:tcPr>
          <w:p w:rsidR="00A9662D" w:rsidRDefault="00A9662D">
            <w:r w:rsidRPr="00BE3C60">
              <w:rPr>
                <w:rFonts w:asciiTheme="minorHAnsi" w:hAnsiTheme="minorHAnsi" w:cstheme="minorBidi"/>
                <w:color w:val="auto"/>
              </w:rPr>
              <w:t>Porfast</w:t>
            </w:r>
          </w:p>
        </w:tc>
        <w:tc>
          <w:tcPr>
            <w:tcW w:w="2441" w:type="dxa"/>
          </w:tcPr>
          <w:p w:rsidR="00A9662D" w:rsidRPr="00CE3D35" w:rsidRDefault="00A9662D" w:rsidP="00CE3D35">
            <w:pPr>
              <w:rPr>
                <w:rFonts w:asciiTheme="minorHAnsi" w:hAnsiTheme="minorHAnsi" w:cstheme="minorBidi"/>
                <w:color w:val="003300"/>
              </w:rPr>
            </w:pPr>
          </w:p>
        </w:tc>
        <w:tc>
          <w:tcPr>
            <w:tcW w:w="1843" w:type="dxa"/>
          </w:tcPr>
          <w:p w:rsidR="00A9662D" w:rsidRPr="00CE3D35" w:rsidRDefault="00A9662D" w:rsidP="00CE3D35">
            <w:pPr>
              <w:rPr>
                <w:rFonts w:asciiTheme="minorHAnsi" w:hAnsiTheme="minorHAnsi" w:cstheme="minorBidi"/>
                <w:color w:val="auto"/>
              </w:rPr>
            </w:pPr>
          </w:p>
        </w:tc>
      </w:tr>
      <w:tr w:rsidR="00A9662D" w:rsidRPr="00CE3D35" w:rsidTr="00D710B7">
        <w:tc>
          <w:tcPr>
            <w:tcW w:w="1384" w:type="dxa"/>
            <w:vAlign w:val="bottom"/>
          </w:tcPr>
          <w:p w:rsidR="00A9662D" w:rsidRPr="00CE3D35" w:rsidRDefault="00A9662D"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1/0/23</w:t>
            </w:r>
          </w:p>
        </w:tc>
        <w:tc>
          <w:tcPr>
            <w:tcW w:w="2300" w:type="dxa"/>
          </w:tcPr>
          <w:p w:rsidR="00A9662D" w:rsidRPr="00CE3D35" w:rsidRDefault="00383D3F"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1</w:t>
            </w:r>
          </w:p>
        </w:tc>
        <w:tc>
          <w:tcPr>
            <w:tcW w:w="1244" w:type="dxa"/>
          </w:tcPr>
          <w:p w:rsidR="00A9662D" w:rsidRDefault="00E865A8">
            <w:r>
              <w:rPr>
                <w:rFonts w:asciiTheme="minorHAnsi" w:hAnsiTheme="minorHAnsi" w:cstheme="minorBidi"/>
                <w:color w:val="003300"/>
              </w:rPr>
              <w:t>TRUNK</w:t>
            </w:r>
          </w:p>
        </w:tc>
        <w:tc>
          <w:tcPr>
            <w:tcW w:w="2441" w:type="dxa"/>
          </w:tcPr>
          <w:p w:rsidR="00A9662D" w:rsidRPr="00CE3D35" w:rsidRDefault="00383D3F" w:rsidP="00CE3D35">
            <w:pPr>
              <w:rPr>
                <w:rFonts w:asciiTheme="minorHAnsi" w:hAnsiTheme="minorHAnsi" w:cstheme="minorBidi"/>
                <w:color w:val="auto"/>
              </w:rPr>
            </w:pPr>
            <w:r>
              <w:rPr>
                <w:rFonts w:asciiTheme="minorHAnsi" w:hAnsiTheme="minorHAnsi" w:cstheme="minorBidi"/>
                <w:color w:val="003300"/>
              </w:rPr>
              <w:t>Allowed 5-7</w:t>
            </w:r>
          </w:p>
        </w:tc>
        <w:tc>
          <w:tcPr>
            <w:tcW w:w="1843" w:type="dxa"/>
          </w:tcPr>
          <w:p w:rsidR="00A9662D" w:rsidRPr="00CE3D35" w:rsidRDefault="00A9662D" w:rsidP="00CE3D35">
            <w:pPr>
              <w:rPr>
                <w:rFonts w:asciiTheme="minorHAnsi" w:hAnsiTheme="minorHAnsi" w:cstheme="minorBidi"/>
                <w:color w:val="auto"/>
              </w:rPr>
            </w:pPr>
          </w:p>
        </w:tc>
      </w:tr>
      <w:tr w:rsidR="00CE3D35" w:rsidRPr="00CE3D35" w:rsidTr="00D710B7">
        <w:tc>
          <w:tcPr>
            <w:tcW w:w="1384" w:type="dxa"/>
            <w:vAlign w:val="bottom"/>
          </w:tcPr>
          <w:p w:rsidR="00CE3D35" w:rsidRPr="00CE3D35" w:rsidRDefault="00CE3D35" w:rsidP="00CE3D35">
            <w:pPr>
              <w:jc w:val="center"/>
              <w:rPr>
                <w:rFonts w:ascii="Calibri" w:hAnsi="Calibri" w:cs="Calibri"/>
                <w:color w:val="365F91" w:themeColor="accent1" w:themeShade="BF"/>
              </w:rPr>
            </w:pPr>
            <w:r w:rsidRPr="00CE3D35">
              <w:rPr>
                <w:rFonts w:ascii="Calibri" w:hAnsi="Calibri" w:cs="Calibri"/>
                <w:color w:val="365F91" w:themeColor="accent1" w:themeShade="BF"/>
              </w:rPr>
              <w:t>G 1/0/24</w:t>
            </w:r>
          </w:p>
        </w:tc>
        <w:tc>
          <w:tcPr>
            <w:tcW w:w="2300" w:type="dxa"/>
          </w:tcPr>
          <w:p w:rsidR="00CE3D35" w:rsidRPr="00CE3D35" w:rsidRDefault="00A9662D" w:rsidP="00CE3D35">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1</w:t>
            </w:r>
          </w:p>
        </w:tc>
        <w:tc>
          <w:tcPr>
            <w:tcW w:w="1244" w:type="dxa"/>
          </w:tcPr>
          <w:p w:rsidR="00CE3D35" w:rsidRPr="00CE3D35" w:rsidRDefault="00A9662D" w:rsidP="00CE3D35">
            <w:pPr>
              <w:rPr>
                <w:rFonts w:asciiTheme="minorHAnsi" w:hAnsiTheme="minorHAnsi" w:cstheme="minorBidi"/>
                <w:color w:val="003300"/>
              </w:rPr>
            </w:pPr>
            <w:r>
              <w:rPr>
                <w:rFonts w:asciiTheme="minorHAnsi" w:hAnsiTheme="minorHAnsi" w:cstheme="minorBidi"/>
                <w:color w:val="003300"/>
              </w:rPr>
              <w:t>TRUNK</w:t>
            </w:r>
          </w:p>
        </w:tc>
        <w:tc>
          <w:tcPr>
            <w:tcW w:w="2441" w:type="dxa"/>
          </w:tcPr>
          <w:p w:rsidR="00A9662D" w:rsidRPr="00CE3D35" w:rsidRDefault="00383D3F" w:rsidP="00CE3D35">
            <w:pPr>
              <w:rPr>
                <w:rFonts w:asciiTheme="minorHAnsi" w:hAnsiTheme="minorHAnsi" w:cstheme="minorBidi"/>
                <w:color w:val="003300"/>
              </w:rPr>
            </w:pPr>
            <w:r>
              <w:rPr>
                <w:rFonts w:asciiTheme="minorHAnsi" w:hAnsiTheme="minorHAnsi" w:cstheme="minorBidi"/>
                <w:color w:val="003300"/>
              </w:rPr>
              <w:t>Vers 2950</w:t>
            </w:r>
          </w:p>
        </w:tc>
        <w:tc>
          <w:tcPr>
            <w:tcW w:w="1843" w:type="dxa"/>
          </w:tcPr>
          <w:p w:rsidR="00CE3D35" w:rsidRPr="00CE3D35" w:rsidRDefault="00CE3D35" w:rsidP="00CE3D35">
            <w:pPr>
              <w:rPr>
                <w:rFonts w:asciiTheme="minorHAnsi" w:hAnsiTheme="minorHAnsi" w:cstheme="minorBidi"/>
                <w:color w:val="auto"/>
              </w:rPr>
            </w:pPr>
          </w:p>
        </w:tc>
      </w:tr>
    </w:tbl>
    <w:p w:rsidR="00F24172" w:rsidRDefault="00F24172" w:rsidP="00F24172">
      <w:pPr>
        <w:pStyle w:val="Titre3"/>
        <w:jc w:val="both"/>
      </w:pPr>
    </w:p>
    <w:p w:rsidR="00383D3F" w:rsidRDefault="00383D3F">
      <w:r>
        <w:br w:type="page"/>
      </w:r>
    </w:p>
    <w:p w:rsidR="00383D3F" w:rsidRDefault="00383D3F" w:rsidP="00383D3F">
      <w:r>
        <w:lastRenderedPageBreak/>
        <w:t>Paramétrage du Cisco 2950</w:t>
      </w:r>
    </w:p>
    <w:p w:rsidR="00383D3F" w:rsidRDefault="00383D3F" w:rsidP="00383D3F">
      <w:pPr>
        <w:pStyle w:val="Titre3"/>
        <w:jc w:val="both"/>
      </w:pPr>
    </w:p>
    <w:tbl>
      <w:tblPr>
        <w:tblStyle w:val="Grilledutableau1"/>
        <w:tblW w:w="0" w:type="auto"/>
        <w:tblLook w:val="04A0" w:firstRow="1" w:lastRow="0" w:firstColumn="1" w:lastColumn="0" w:noHBand="0" w:noVBand="1"/>
      </w:tblPr>
      <w:tblGrid>
        <w:gridCol w:w="1384"/>
        <w:gridCol w:w="2300"/>
        <w:gridCol w:w="1244"/>
        <w:gridCol w:w="2441"/>
        <w:gridCol w:w="1843"/>
      </w:tblGrid>
      <w:tr w:rsidR="00383D3F" w:rsidRPr="00CE3D35" w:rsidTr="006E2F19">
        <w:tc>
          <w:tcPr>
            <w:tcW w:w="1384" w:type="dxa"/>
          </w:tcPr>
          <w:p w:rsidR="00383D3F" w:rsidRPr="00CE3D35" w:rsidRDefault="00383D3F" w:rsidP="006E2F19">
            <w:pPr>
              <w:jc w:val="center"/>
              <w:rPr>
                <w:rFonts w:asciiTheme="minorHAnsi" w:hAnsiTheme="minorHAnsi" w:cstheme="minorBidi"/>
                <w:b/>
                <w:color w:val="auto"/>
              </w:rPr>
            </w:pPr>
            <w:r w:rsidRPr="00CE3D35">
              <w:rPr>
                <w:rFonts w:asciiTheme="minorHAnsi" w:hAnsiTheme="minorHAnsi" w:cstheme="minorBidi"/>
                <w:b/>
                <w:color w:val="auto"/>
              </w:rPr>
              <w:t>N° de port</w:t>
            </w:r>
          </w:p>
        </w:tc>
        <w:tc>
          <w:tcPr>
            <w:tcW w:w="2300" w:type="dxa"/>
          </w:tcPr>
          <w:p w:rsidR="00383D3F" w:rsidRPr="00CE3D35" w:rsidRDefault="00383D3F" w:rsidP="006E2F19">
            <w:pPr>
              <w:jc w:val="center"/>
              <w:rPr>
                <w:rFonts w:asciiTheme="minorHAnsi" w:hAnsiTheme="minorHAnsi" w:cstheme="minorBidi"/>
                <w:b/>
                <w:color w:val="auto"/>
              </w:rPr>
            </w:pPr>
            <w:r w:rsidRPr="00CE3D35">
              <w:rPr>
                <w:rFonts w:asciiTheme="minorHAnsi" w:hAnsiTheme="minorHAnsi" w:cstheme="minorBidi"/>
                <w:b/>
                <w:color w:val="auto"/>
              </w:rPr>
              <w:t>VLAN</w:t>
            </w:r>
          </w:p>
        </w:tc>
        <w:tc>
          <w:tcPr>
            <w:tcW w:w="1244" w:type="dxa"/>
          </w:tcPr>
          <w:p w:rsidR="00383D3F" w:rsidRPr="00CE3D35" w:rsidRDefault="00383D3F" w:rsidP="006E2F19">
            <w:pPr>
              <w:jc w:val="center"/>
              <w:rPr>
                <w:rFonts w:asciiTheme="minorHAnsi" w:hAnsiTheme="minorHAnsi" w:cstheme="minorBidi"/>
                <w:b/>
                <w:color w:val="auto"/>
              </w:rPr>
            </w:pPr>
            <w:r w:rsidRPr="00CE3D35">
              <w:rPr>
                <w:rFonts w:asciiTheme="minorHAnsi" w:hAnsiTheme="minorHAnsi" w:cstheme="minorBidi"/>
                <w:b/>
                <w:color w:val="auto"/>
              </w:rPr>
              <w:t>MODE</w:t>
            </w:r>
          </w:p>
        </w:tc>
        <w:tc>
          <w:tcPr>
            <w:tcW w:w="2441" w:type="dxa"/>
          </w:tcPr>
          <w:p w:rsidR="00383D3F" w:rsidRPr="00CE3D35" w:rsidRDefault="00383D3F" w:rsidP="006E2F19">
            <w:pPr>
              <w:jc w:val="center"/>
              <w:rPr>
                <w:rFonts w:asciiTheme="minorHAnsi" w:hAnsiTheme="minorHAnsi" w:cstheme="minorBidi"/>
                <w:b/>
                <w:color w:val="auto"/>
              </w:rPr>
            </w:pPr>
            <w:r w:rsidRPr="00CE3D35">
              <w:rPr>
                <w:rFonts w:asciiTheme="minorHAnsi" w:hAnsiTheme="minorHAnsi" w:cstheme="minorBidi"/>
                <w:b/>
                <w:color w:val="auto"/>
              </w:rPr>
              <w:t>Destination</w:t>
            </w:r>
          </w:p>
        </w:tc>
        <w:tc>
          <w:tcPr>
            <w:tcW w:w="1843" w:type="dxa"/>
          </w:tcPr>
          <w:p w:rsidR="00383D3F" w:rsidRPr="00CE3D35" w:rsidRDefault="00383D3F" w:rsidP="006E2F19">
            <w:pPr>
              <w:jc w:val="center"/>
              <w:rPr>
                <w:rFonts w:asciiTheme="minorHAnsi" w:hAnsiTheme="minorHAnsi" w:cstheme="minorBidi"/>
                <w:b/>
                <w:color w:val="auto"/>
              </w:rPr>
            </w:pPr>
            <w:r w:rsidRPr="00CE3D35">
              <w:rPr>
                <w:rFonts w:asciiTheme="minorHAnsi" w:hAnsiTheme="minorHAnsi" w:cstheme="minorBidi"/>
                <w:b/>
                <w:color w:val="auto"/>
              </w:rPr>
              <w:t>PRISE</w:t>
            </w:r>
          </w:p>
        </w:tc>
      </w:tr>
      <w:tr w:rsidR="00383D3F" w:rsidRPr="00CE3D35" w:rsidTr="006E2F19">
        <w:tc>
          <w:tcPr>
            <w:tcW w:w="1384" w:type="dxa"/>
            <w:vAlign w:val="bottom"/>
          </w:tcPr>
          <w:p w:rsidR="00383D3F" w:rsidRPr="00CE3D35" w:rsidRDefault="00383D3F"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1/0/1</w:t>
            </w:r>
          </w:p>
        </w:tc>
        <w:tc>
          <w:tcPr>
            <w:tcW w:w="2300" w:type="dxa"/>
          </w:tcPr>
          <w:p w:rsidR="00383D3F" w:rsidRPr="00CE3D35" w:rsidRDefault="00383D3F"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2</w:t>
            </w:r>
          </w:p>
        </w:tc>
        <w:tc>
          <w:tcPr>
            <w:tcW w:w="1244" w:type="dxa"/>
          </w:tcPr>
          <w:p w:rsidR="00383D3F" w:rsidRPr="00CE3D35" w:rsidRDefault="00383D3F" w:rsidP="006E2F19">
            <w:pPr>
              <w:rPr>
                <w:rFonts w:asciiTheme="minorHAnsi" w:hAnsiTheme="minorHAnsi" w:cstheme="minorBidi"/>
                <w:color w:val="auto"/>
              </w:rPr>
            </w:pPr>
            <w:r>
              <w:rPr>
                <w:rFonts w:asciiTheme="minorHAnsi" w:hAnsiTheme="minorHAnsi" w:cstheme="minorBidi"/>
                <w:color w:val="auto"/>
              </w:rPr>
              <w:t>Porfast</w:t>
            </w:r>
          </w:p>
        </w:tc>
        <w:tc>
          <w:tcPr>
            <w:tcW w:w="2441" w:type="dxa"/>
          </w:tcPr>
          <w:p w:rsidR="00383D3F" w:rsidRPr="00CE3D35" w:rsidRDefault="00383D3F" w:rsidP="006E2F19">
            <w:pPr>
              <w:rPr>
                <w:rFonts w:asciiTheme="minorHAnsi" w:hAnsiTheme="minorHAnsi" w:cstheme="minorBidi"/>
                <w:color w:val="C00000"/>
              </w:rPr>
            </w:pPr>
          </w:p>
        </w:tc>
        <w:tc>
          <w:tcPr>
            <w:tcW w:w="1843" w:type="dxa"/>
          </w:tcPr>
          <w:p w:rsidR="00383D3F" w:rsidRPr="00CE3D35" w:rsidRDefault="00383D3F" w:rsidP="006E2F19">
            <w:pPr>
              <w:rPr>
                <w:rFonts w:asciiTheme="minorHAnsi" w:hAnsiTheme="minorHAnsi" w:cstheme="minorBidi"/>
                <w:color w:val="auto"/>
              </w:rPr>
            </w:pPr>
          </w:p>
        </w:tc>
      </w:tr>
      <w:tr w:rsidR="00383D3F" w:rsidRPr="00CE3D35" w:rsidTr="006E2F19">
        <w:tc>
          <w:tcPr>
            <w:tcW w:w="1384" w:type="dxa"/>
            <w:vAlign w:val="bottom"/>
          </w:tcPr>
          <w:p w:rsidR="00383D3F" w:rsidRPr="00CE3D35" w:rsidRDefault="00383D3F"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1/0/2</w:t>
            </w:r>
          </w:p>
        </w:tc>
        <w:tc>
          <w:tcPr>
            <w:tcW w:w="2300" w:type="dxa"/>
          </w:tcPr>
          <w:p w:rsidR="00383D3F" w:rsidRPr="00CE3D35" w:rsidRDefault="00383D3F"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2</w:t>
            </w:r>
          </w:p>
        </w:tc>
        <w:tc>
          <w:tcPr>
            <w:tcW w:w="1244" w:type="dxa"/>
          </w:tcPr>
          <w:p w:rsidR="00383D3F" w:rsidRDefault="00383D3F" w:rsidP="006E2F19">
            <w:r w:rsidRPr="00BE3C60">
              <w:rPr>
                <w:rFonts w:asciiTheme="minorHAnsi" w:hAnsiTheme="minorHAnsi" w:cstheme="minorBidi"/>
                <w:color w:val="auto"/>
              </w:rPr>
              <w:t>Porfast</w:t>
            </w:r>
          </w:p>
        </w:tc>
        <w:tc>
          <w:tcPr>
            <w:tcW w:w="2441" w:type="dxa"/>
          </w:tcPr>
          <w:p w:rsidR="00383D3F" w:rsidRPr="00CE3D35" w:rsidRDefault="00383D3F" w:rsidP="006E2F19">
            <w:pPr>
              <w:rPr>
                <w:rFonts w:asciiTheme="minorHAnsi" w:hAnsiTheme="minorHAnsi" w:cstheme="minorBidi"/>
                <w:color w:val="C00000"/>
              </w:rPr>
            </w:pPr>
          </w:p>
        </w:tc>
        <w:tc>
          <w:tcPr>
            <w:tcW w:w="1843" w:type="dxa"/>
          </w:tcPr>
          <w:p w:rsidR="00383D3F" w:rsidRPr="00CE3D35" w:rsidRDefault="00383D3F" w:rsidP="006E2F19">
            <w:pPr>
              <w:rPr>
                <w:rFonts w:asciiTheme="minorHAnsi" w:hAnsiTheme="minorHAnsi" w:cstheme="minorBidi"/>
                <w:color w:val="auto"/>
              </w:rPr>
            </w:pPr>
          </w:p>
        </w:tc>
      </w:tr>
      <w:tr w:rsidR="00383D3F" w:rsidRPr="00CE3D35" w:rsidTr="006E2F19">
        <w:tc>
          <w:tcPr>
            <w:tcW w:w="1384" w:type="dxa"/>
            <w:vAlign w:val="bottom"/>
          </w:tcPr>
          <w:p w:rsidR="00383D3F" w:rsidRPr="00CE3D35" w:rsidRDefault="00383D3F"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1/0/3</w:t>
            </w:r>
          </w:p>
        </w:tc>
        <w:tc>
          <w:tcPr>
            <w:tcW w:w="2300" w:type="dxa"/>
          </w:tcPr>
          <w:p w:rsidR="00383D3F" w:rsidRPr="00CE3D35" w:rsidRDefault="00FB42D1"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2</w:t>
            </w:r>
          </w:p>
        </w:tc>
        <w:tc>
          <w:tcPr>
            <w:tcW w:w="1244" w:type="dxa"/>
          </w:tcPr>
          <w:p w:rsidR="00383D3F" w:rsidRDefault="00383D3F" w:rsidP="006E2F19">
            <w:r w:rsidRPr="00BE3C60">
              <w:rPr>
                <w:rFonts w:asciiTheme="minorHAnsi" w:hAnsiTheme="minorHAnsi" w:cstheme="minorBidi"/>
                <w:color w:val="auto"/>
              </w:rPr>
              <w:t>Porfast</w:t>
            </w:r>
          </w:p>
        </w:tc>
        <w:tc>
          <w:tcPr>
            <w:tcW w:w="2441" w:type="dxa"/>
          </w:tcPr>
          <w:p w:rsidR="00383D3F" w:rsidRPr="00CE3D35" w:rsidRDefault="00383D3F" w:rsidP="006E2F19">
            <w:pPr>
              <w:rPr>
                <w:rFonts w:asciiTheme="minorHAnsi" w:hAnsiTheme="minorHAnsi" w:cstheme="minorBidi"/>
                <w:color w:val="002060"/>
              </w:rPr>
            </w:pPr>
          </w:p>
        </w:tc>
        <w:tc>
          <w:tcPr>
            <w:tcW w:w="1843" w:type="dxa"/>
          </w:tcPr>
          <w:p w:rsidR="00383D3F" w:rsidRPr="00CE3D35" w:rsidRDefault="00383D3F" w:rsidP="006E2F19">
            <w:pPr>
              <w:rPr>
                <w:rFonts w:asciiTheme="minorHAnsi" w:hAnsiTheme="minorHAnsi" w:cstheme="minorBidi"/>
                <w:color w:val="auto"/>
              </w:rPr>
            </w:pPr>
          </w:p>
        </w:tc>
      </w:tr>
      <w:tr w:rsidR="00383D3F" w:rsidRPr="00CE3D35" w:rsidTr="006E2F19">
        <w:tc>
          <w:tcPr>
            <w:tcW w:w="1384" w:type="dxa"/>
            <w:vAlign w:val="bottom"/>
          </w:tcPr>
          <w:p w:rsidR="00383D3F" w:rsidRPr="00CE3D35" w:rsidRDefault="00383D3F"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1/0/4</w:t>
            </w:r>
          </w:p>
        </w:tc>
        <w:tc>
          <w:tcPr>
            <w:tcW w:w="2300" w:type="dxa"/>
          </w:tcPr>
          <w:p w:rsidR="00383D3F" w:rsidRPr="00CE3D35" w:rsidRDefault="00FB42D1"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2</w:t>
            </w:r>
          </w:p>
        </w:tc>
        <w:tc>
          <w:tcPr>
            <w:tcW w:w="1244" w:type="dxa"/>
          </w:tcPr>
          <w:p w:rsidR="00383D3F" w:rsidRDefault="00383D3F" w:rsidP="006E2F19">
            <w:r w:rsidRPr="00BE3C60">
              <w:rPr>
                <w:rFonts w:asciiTheme="minorHAnsi" w:hAnsiTheme="minorHAnsi" w:cstheme="minorBidi"/>
                <w:color w:val="auto"/>
              </w:rPr>
              <w:t>Porfast</w:t>
            </w:r>
          </w:p>
        </w:tc>
        <w:tc>
          <w:tcPr>
            <w:tcW w:w="2441" w:type="dxa"/>
          </w:tcPr>
          <w:p w:rsidR="00383D3F" w:rsidRPr="00CE3D35" w:rsidRDefault="00383D3F" w:rsidP="006E2F19">
            <w:pPr>
              <w:rPr>
                <w:rFonts w:asciiTheme="minorHAnsi" w:hAnsiTheme="minorHAnsi" w:cstheme="minorBidi"/>
                <w:color w:val="002060"/>
              </w:rPr>
            </w:pPr>
          </w:p>
        </w:tc>
        <w:tc>
          <w:tcPr>
            <w:tcW w:w="1843" w:type="dxa"/>
          </w:tcPr>
          <w:p w:rsidR="00383D3F" w:rsidRPr="00CE3D35" w:rsidRDefault="00383D3F" w:rsidP="006E2F19">
            <w:pPr>
              <w:rPr>
                <w:rFonts w:asciiTheme="minorHAnsi" w:hAnsiTheme="minorHAnsi" w:cstheme="minorBidi"/>
                <w:color w:val="auto"/>
              </w:rPr>
            </w:pPr>
          </w:p>
        </w:tc>
      </w:tr>
      <w:tr w:rsidR="00383D3F" w:rsidRPr="00CE3D35" w:rsidTr="006E2F19">
        <w:tc>
          <w:tcPr>
            <w:tcW w:w="1384" w:type="dxa"/>
            <w:vAlign w:val="bottom"/>
          </w:tcPr>
          <w:p w:rsidR="00383D3F" w:rsidRPr="00CE3D35" w:rsidRDefault="00383D3F"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1/0/5</w:t>
            </w:r>
          </w:p>
        </w:tc>
        <w:tc>
          <w:tcPr>
            <w:tcW w:w="2300" w:type="dxa"/>
          </w:tcPr>
          <w:p w:rsidR="00383D3F" w:rsidRPr="00CE3D35" w:rsidRDefault="00FB42D1"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3</w:t>
            </w:r>
          </w:p>
        </w:tc>
        <w:tc>
          <w:tcPr>
            <w:tcW w:w="1244" w:type="dxa"/>
          </w:tcPr>
          <w:p w:rsidR="00383D3F" w:rsidRDefault="00383D3F" w:rsidP="006E2F19">
            <w:r w:rsidRPr="00BE3C60">
              <w:rPr>
                <w:rFonts w:asciiTheme="minorHAnsi" w:hAnsiTheme="minorHAnsi" w:cstheme="minorBidi"/>
                <w:color w:val="auto"/>
              </w:rPr>
              <w:t>Porfast</w:t>
            </w:r>
          </w:p>
        </w:tc>
        <w:tc>
          <w:tcPr>
            <w:tcW w:w="2441" w:type="dxa"/>
          </w:tcPr>
          <w:p w:rsidR="00383D3F" w:rsidRPr="00CE3D35" w:rsidRDefault="00383D3F" w:rsidP="006E2F19">
            <w:pPr>
              <w:rPr>
                <w:rFonts w:asciiTheme="minorHAnsi" w:hAnsiTheme="minorHAnsi" w:cstheme="minorBidi"/>
                <w:color w:val="002060"/>
              </w:rPr>
            </w:pPr>
          </w:p>
        </w:tc>
        <w:tc>
          <w:tcPr>
            <w:tcW w:w="1843" w:type="dxa"/>
          </w:tcPr>
          <w:p w:rsidR="00383D3F" w:rsidRPr="00CE3D35" w:rsidRDefault="00383D3F" w:rsidP="006E2F19">
            <w:pPr>
              <w:rPr>
                <w:rFonts w:asciiTheme="minorHAnsi" w:hAnsiTheme="minorHAnsi" w:cstheme="minorBidi"/>
                <w:color w:val="auto"/>
              </w:rPr>
            </w:pPr>
          </w:p>
        </w:tc>
      </w:tr>
      <w:tr w:rsidR="00383D3F" w:rsidRPr="00CE3D35" w:rsidTr="006E2F19">
        <w:tc>
          <w:tcPr>
            <w:tcW w:w="1384" w:type="dxa"/>
            <w:vAlign w:val="bottom"/>
          </w:tcPr>
          <w:p w:rsidR="00383D3F" w:rsidRPr="00CE3D35" w:rsidRDefault="00383D3F"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1/0/6</w:t>
            </w:r>
          </w:p>
        </w:tc>
        <w:tc>
          <w:tcPr>
            <w:tcW w:w="2300" w:type="dxa"/>
          </w:tcPr>
          <w:p w:rsidR="00383D3F" w:rsidRPr="00CE3D35" w:rsidRDefault="00FB42D1"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3</w:t>
            </w:r>
          </w:p>
        </w:tc>
        <w:tc>
          <w:tcPr>
            <w:tcW w:w="1244" w:type="dxa"/>
          </w:tcPr>
          <w:p w:rsidR="00383D3F" w:rsidRDefault="00383D3F" w:rsidP="006E2F19">
            <w:r w:rsidRPr="00BE3C60">
              <w:rPr>
                <w:rFonts w:asciiTheme="minorHAnsi" w:hAnsiTheme="minorHAnsi" w:cstheme="minorBidi"/>
                <w:color w:val="auto"/>
              </w:rPr>
              <w:t>Porfast</w:t>
            </w:r>
          </w:p>
        </w:tc>
        <w:tc>
          <w:tcPr>
            <w:tcW w:w="2441" w:type="dxa"/>
          </w:tcPr>
          <w:p w:rsidR="00383D3F" w:rsidRPr="00CE3D35" w:rsidRDefault="00383D3F" w:rsidP="006E2F19">
            <w:pPr>
              <w:rPr>
                <w:rFonts w:asciiTheme="minorHAnsi" w:hAnsiTheme="minorHAnsi" w:cstheme="minorBidi"/>
                <w:color w:val="002060"/>
              </w:rPr>
            </w:pPr>
          </w:p>
        </w:tc>
        <w:tc>
          <w:tcPr>
            <w:tcW w:w="1843" w:type="dxa"/>
          </w:tcPr>
          <w:p w:rsidR="00383D3F" w:rsidRPr="00CE3D35" w:rsidRDefault="00383D3F" w:rsidP="006E2F19">
            <w:pPr>
              <w:rPr>
                <w:rFonts w:asciiTheme="minorHAnsi" w:hAnsiTheme="minorHAnsi" w:cstheme="minorBidi"/>
                <w:color w:val="auto"/>
              </w:rPr>
            </w:pPr>
          </w:p>
        </w:tc>
      </w:tr>
      <w:tr w:rsidR="00383D3F" w:rsidRPr="00CE3D35" w:rsidTr="006E2F19">
        <w:tc>
          <w:tcPr>
            <w:tcW w:w="1384" w:type="dxa"/>
            <w:vAlign w:val="bottom"/>
          </w:tcPr>
          <w:p w:rsidR="00383D3F" w:rsidRPr="00CE3D35" w:rsidRDefault="00383D3F"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1/0/7</w:t>
            </w:r>
          </w:p>
        </w:tc>
        <w:tc>
          <w:tcPr>
            <w:tcW w:w="2300" w:type="dxa"/>
          </w:tcPr>
          <w:p w:rsidR="00383D3F" w:rsidRPr="00CE3D35" w:rsidRDefault="00FB42D1"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3</w:t>
            </w:r>
          </w:p>
        </w:tc>
        <w:tc>
          <w:tcPr>
            <w:tcW w:w="1244" w:type="dxa"/>
          </w:tcPr>
          <w:p w:rsidR="00383D3F" w:rsidRDefault="00383D3F" w:rsidP="006E2F19">
            <w:r w:rsidRPr="00BE3C60">
              <w:rPr>
                <w:rFonts w:asciiTheme="minorHAnsi" w:hAnsiTheme="minorHAnsi" w:cstheme="minorBidi"/>
                <w:color w:val="auto"/>
              </w:rPr>
              <w:t>Porfast</w:t>
            </w:r>
          </w:p>
        </w:tc>
        <w:tc>
          <w:tcPr>
            <w:tcW w:w="2441" w:type="dxa"/>
          </w:tcPr>
          <w:p w:rsidR="00383D3F" w:rsidRPr="00CE3D35" w:rsidRDefault="00383D3F" w:rsidP="006E2F19">
            <w:pPr>
              <w:rPr>
                <w:rFonts w:asciiTheme="minorHAnsi" w:hAnsiTheme="minorHAnsi" w:cstheme="minorBidi"/>
                <w:color w:val="002060"/>
              </w:rPr>
            </w:pPr>
          </w:p>
        </w:tc>
        <w:tc>
          <w:tcPr>
            <w:tcW w:w="1843" w:type="dxa"/>
          </w:tcPr>
          <w:p w:rsidR="00383D3F" w:rsidRPr="00CE3D35" w:rsidRDefault="00383D3F" w:rsidP="006E2F19">
            <w:pPr>
              <w:rPr>
                <w:rFonts w:asciiTheme="minorHAnsi" w:hAnsiTheme="minorHAnsi" w:cstheme="minorBidi"/>
                <w:color w:val="auto"/>
              </w:rPr>
            </w:pPr>
          </w:p>
        </w:tc>
      </w:tr>
      <w:tr w:rsidR="00383D3F" w:rsidRPr="00CE3D35" w:rsidTr="006E2F19">
        <w:tc>
          <w:tcPr>
            <w:tcW w:w="1384" w:type="dxa"/>
            <w:vAlign w:val="bottom"/>
          </w:tcPr>
          <w:p w:rsidR="00383D3F" w:rsidRPr="00CE3D35" w:rsidRDefault="00383D3F"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1/0/8</w:t>
            </w:r>
          </w:p>
        </w:tc>
        <w:tc>
          <w:tcPr>
            <w:tcW w:w="2300" w:type="dxa"/>
          </w:tcPr>
          <w:p w:rsidR="00383D3F" w:rsidRPr="00CE3D35" w:rsidRDefault="00FB42D1"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4</w:t>
            </w:r>
          </w:p>
        </w:tc>
        <w:tc>
          <w:tcPr>
            <w:tcW w:w="1244" w:type="dxa"/>
          </w:tcPr>
          <w:p w:rsidR="00383D3F" w:rsidRDefault="00383D3F" w:rsidP="006E2F19">
            <w:r w:rsidRPr="00BE3C60">
              <w:rPr>
                <w:rFonts w:asciiTheme="minorHAnsi" w:hAnsiTheme="minorHAnsi" w:cstheme="minorBidi"/>
                <w:color w:val="auto"/>
              </w:rPr>
              <w:t>Porfast</w:t>
            </w:r>
          </w:p>
        </w:tc>
        <w:tc>
          <w:tcPr>
            <w:tcW w:w="2441" w:type="dxa"/>
          </w:tcPr>
          <w:p w:rsidR="00383D3F" w:rsidRPr="00CE3D35" w:rsidRDefault="00383D3F" w:rsidP="006E2F19">
            <w:pPr>
              <w:rPr>
                <w:rFonts w:asciiTheme="minorHAnsi" w:hAnsiTheme="minorHAnsi" w:cstheme="minorBidi"/>
                <w:color w:val="002060"/>
              </w:rPr>
            </w:pPr>
          </w:p>
        </w:tc>
        <w:tc>
          <w:tcPr>
            <w:tcW w:w="1843" w:type="dxa"/>
          </w:tcPr>
          <w:p w:rsidR="00383D3F" w:rsidRPr="00CE3D35" w:rsidRDefault="00383D3F"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1/0/9</w:t>
            </w:r>
          </w:p>
        </w:tc>
        <w:tc>
          <w:tcPr>
            <w:tcW w:w="2300" w:type="dxa"/>
          </w:tcPr>
          <w:p w:rsidR="00FB42D1" w:rsidRPr="00CE3D35" w:rsidRDefault="00FB42D1" w:rsidP="009A0E40">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4</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002060"/>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1/0/10</w:t>
            </w:r>
          </w:p>
        </w:tc>
        <w:tc>
          <w:tcPr>
            <w:tcW w:w="2300" w:type="dxa"/>
          </w:tcPr>
          <w:p w:rsidR="00FB42D1" w:rsidRPr="00CE3D35" w:rsidRDefault="00FB42D1" w:rsidP="009A0E40">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4</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002060"/>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1/0/11</w:t>
            </w:r>
          </w:p>
        </w:tc>
        <w:tc>
          <w:tcPr>
            <w:tcW w:w="2300" w:type="dxa"/>
          </w:tcPr>
          <w:p w:rsidR="00FB42D1" w:rsidRPr="00CE3D35" w:rsidRDefault="00FB42D1" w:rsidP="009A0E40">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8</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auto"/>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1/0/12</w:t>
            </w:r>
          </w:p>
        </w:tc>
        <w:tc>
          <w:tcPr>
            <w:tcW w:w="2300" w:type="dxa"/>
          </w:tcPr>
          <w:p w:rsidR="00FB42D1" w:rsidRPr="00CE3D35" w:rsidRDefault="00FB42D1" w:rsidP="009A0E40">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8</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C00000"/>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1/0/13</w:t>
            </w:r>
          </w:p>
        </w:tc>
        <w:tc>
          <w:tcPr>
            <w:tcW w:w="2300" w:type="dxa"/>
          </w:tcPr>
          <w:p w:rsidR="00FB42D1" w:rsidRPr="00CE3D35" w:rsidRDefault="00FB42D1" w:rsidP="009A0E40">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8</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002060"/>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1/0/14</w:t>
            </w:r>
          </w:p>
        </w:tc>
        <w:tc>
          <w:tcPr>
            <w:tcW w:w="2300" w:type="dxa"/>
          </w:tcPr>
          <w:p w:rsidR="00FB42D1" w:rsidRPr="00CE3D35" w:rsidRDefault="00FB42D1" w:rsidP="00C476A2">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9</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003300"/>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1/0/15</w:t>
            </w:r>
          </w:p>
        </w:tc>
        <w:tc>
          <w:tcPr>
            <w:tcW w:w="2300" w:type="dxa"/>
          </w:tcPr>
          <w:p w:rsidR="00FB42D1" w:rsidRPr="00CE3D35" w:rsidRDefault="00FB42D1"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9</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002060"/>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1/0/16</w:t>
            </w:r>
          </w:p>
        </w:tc>
        <w:tc>
          <w:tcPr>
            <w:tcW w:w="2300" w:type="dxa"/>
          </w:tcPr>
          <w:p w:rsidR="00FB42D1" w:rsidRPr="00CE3D35" w:rsidRDefault="00FB42D1" w:rsidP="0069453A">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9</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003300"/>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1/0/17</w:t>
            </w:r>
          </w:p>
        </w:tc>
        <w:tc>
          <w:tcPr>
            <w:tcW w:w="2300" w:type="dxa"/>
          </w:tcPr>
          <w:p w:rsidR="00FB42D1" w:rsidRPr="00CE3D35" w:rsidRDefault="00FB42D1" w:rsidP="0069453A">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9</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auto"/>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1/0/18</w:t>
            </w:r>
          </w:p>
        </w:tc>
        <w:tc>
          <w:tcPr>
            <w:tcW w:w="2300" w:type="dxa"/>
          </w:tcPr>
          <w:p w:rsidR="00FB42D1" w:rsidRPr="00CE3D35" w:rsidRDefault="00FB42D1"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10</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003300"/>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1/0/19</w:t>
            </w:r>
          </w:p>
        </w:tc>
        <w:tc>
          <w:tcPr>
            <w:tcW w:w="2300" w:type="dxa"/>
          </w:tcPr>
          <w:p w:rsidR="00FB42D1" w:rsidRPr="00CE3D35" w:rsidRDefault="00FB42D1" w:rsidP="005B286C">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10</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auto"/>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1/0/20</w:t>
            </w:r>
          </w:p>
        </w:tc>
        <w:tc>
          <w:tcPr>
            <w:tcW w:w="2300" w:type="dxa"/>
          </w:tcPr>
          <w:p w:rsidR="00FB42D1" w:rsidRPr="00CE3D35" w:rsidRDefault="00FB42D1" w:rsidP="005B286C">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10</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003300"/>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1/0/21</w:t>
            </w:r>
          </w:p>
        </w:tc>
        <w:tc>
          <w:tcPr>
            <w:tcW w:w="2300" w:type="dxa"/>
          </w:tcPr>
          <w:p w:rsidR="00FB42D1" w:rsidRPr="00CE3D35" w:rsidRDefault="00FB42D1"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11</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auto"/>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1/0/22</w:t>
            </w:r>
          </w:p>
        </w:tc>
        <w:tc>
          <w:tcPr>
            <w:tcW w:w="2300" w:type="dxa"/>
          </w:tcPr>
          <w:p w:rsidR="00FB42D1" w:rsidRPr="00CE3D35" w:rsidRDefault="00FB42D1" w:rsidP="005F323C">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11</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003300"/>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1/0/23</w:t>
            </w:r>
          </w:p>
        </w:tc>
        <w:tc>
          <w:tcPr>
            <w:tcW w:w="2300" w:type="dxa"/>
          </w:tcPr>
          <w:p w:rsidR="00FB42D1" w:rsidRPr="00CE3D35" w:rsidRDefault="00FB42D1" w:rsidP="005F323C">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11</w:t>
            </w:r>
          </w:p>
        </w:tc>
        <w:tc>
          <w:tcPr>
            <w:tcW w:w="1244" w:type="dxa"/>
          </w:tcPr>
          <w:p w:rsidR="00FB42D1" w:rsidRDefault="00FB42D1" w:rsidP="006E2F19">
            <w:r w:rsidRPr="00BE3C60">
              <w:rPr>
                <w:rFonts w:asciiTheme="minorHAnsi" w:hAnsiTheme="minorHAnsi" w:cstheme="minorBidi"/>
                <w:color w:val="auto"/>
              </w:rPr>
              <w:t>Porfast</w:t>
            </w:r>
          </w:p>
        </w:tc>
        <w:tc>
          <w:tcPr>
            <w:tcW w:w="2441" w:type="dxa"/>
          </w:tcPr>
          <w:p w:rsidR="00FB42D1" w:rsidRPr="00CE3D35" w:rsidRDefault="00FB42D1" w:rsidP="006E2F19">
            <w:pPr>
              <w:rPr>
                <w:rFonts w:asciiTheme="minorHAnsi" w:hAnsiTheme="minorHAnsi" w:cstheme="minorBidi"/>
                <w:color w:val="auto"/>
              </w:rPr>
            </w:pPr>
          </w:p>
        </w:tc>
        <w:tc>
          <w:tcPr>
            <w:tcW w:w="1843" w:type="dxa"/>
          </w:tcPr>
          <w:p w:rsidR="00FB42D1" w:rsidRPr="00CE3D35" w:rsidRDefault="00FB42D1" w:rsidP="006E2F19">
            <w:pPr>
              <w:rPr>
                <w:rFonts w:asciiTheme="minorHAnsi" w:hAnsiTheme="minorHAnsi" w:cstheme="minorBidi"/>
                <w:color w:val="auto"/>
              </w:rPr>
            </w:pPr>
          </w:p>
        </w:tc>
      </w:tr>
      <w:tr w:rsidR="00FB42D1" w:rsidRPr="00CE3D35" w:rsidTr="006E2F19">
        <w:tc>
          <w:tcPr>
            <w:tcW w:w="1384" w:type="dxa"/>
            <w:vAlign w:val="bottom"/>
          </w:tcPr>
          <w:p w:rsidR="00FB42D1" w:rsidRPr="00CE3D35" w:rsidRDefault="00FB42D1" w:rsidP="006E2F19">
            <w:pPr>
              <w:jc w:val="center"/>
              <w:rPr>
                <w:rFonts w:ascii="Calibri" w:hAnsi="Calibri" w:cs="Calibri"/>
                <w:color w:val="365F91" w:themeColor="accent1" w:themeShade="BF"/>
              </w:rPr>
            </w:pPr>
            <w:r w:rsidRPr="00CE3D35">
              <w:rPr>
                <w:rFonts w:ascii="Calibri" w:hAnsi="Calibri" w:cs="Calibri"/>
                <w:color w:val="365F91" w:themeColor="accent1" w:themeShade="BF"/>
              </w:rPr>
              <w:t>G 1/0/24</w:t>
            </w:r>
          </w:p>
        </w:tc>
        <w:tc>
          <w:tcPr>
            <w:tcW w:w="2300" w:type="dxa"/>
          </w:tcPr>
          <w:p w:rsidR="00FB42D1" w:rsidRPr="00CE3D35" w:rsidRDefault="00FB42D1" w:rsidP="006E2F19">
            <w:pPr>
              <w:jc w:val="center"/>
              <w:rPr>
                <w:rFonts w:asciiTheme="minorHAnsi" w:hAnsiTheme="minorHAnsi" w:cstheme="minorBidi"/>
                <w:color w:val="365F91" w:themeColor="accent1" w:themeShade="BF"/>
              </w:rPr>
            </w:pPr>
            <w:r>
              <w:rPr>
                <w:rFonts w:asciiTheme="minorHAnsi" w:hAnsiTheme="minorHAnsi" w:cstheme="minorBidi"/>
                <w:color w:val="365F91" w:themeColor="accent1" w:themeShade="BF"/>
              </w:rPr>
              <w:t>1</w:t>
            </w:r>
          </w:p>
        </w:tc>
        <w:tc>
          <w:tcPr>
            <w:tcW w:w="1244" w:type="dxa"/>
          </w:tcPr>
          <w:p w:rsidR="00FB42D1" w:rsidRPr="00CE3D35" w:rsidRDefault="00FB42D1" w:rsidP="006E2F19">
            <w:pPr>
              <w:rPr>
                <w:rFonts w:asciiTheme="minorHAnsi" w:hAnsiTheme="minorHAnsi" w:cstheme="minorBidi"/>
                <w:color w:val="003300"/>
              </w:rPr>
            </w:pPr>
            <w:r>
              <w:rPr>
                <w:rFonts w:asciiTheme="minorHAnsi" w:hAnsiTheme="minorHAnsi" w:cstheme="minorBidi"/>
                <w:color w:val="003300"/>
              </w:rPr>
              <w:t>TRUNK</w:t>
            </w:r>
          </w:p>
        </w:tc>
        <w:tc>
          <w:tcPr>
            <w:tcW w:w="2441" w:type="dxa"/>
          </w:tcPr>
          <w:p w:rsidR="00FB42D1" w:rsidRPr="00CE3D35" w:rsidRDefault="00FB42D1" w:rsidP="006E2F19">
            <w:pPr>
              <w:rPr>
                <w:rFonts w:asciiTheme="minorHAnsi" w:hAnsiTheme="minorHAnsi" w:cstheme="minorBidi"/>
                <w:color w:val="003300"/>
              </w:rPr>
            </w:pPr>
          </w:p>
        </w:tc>
        <w:tc>
          <w:tcPr>
            <w:tcW w:w="1843" w:type="dxa"/>
          </w:tcPr>
          <w:p w:rsidR="00FB42D1" w:rsidRPr="00CE3D35" w:rsidRDefault="00FB42D1" w:rsidP="006E2F19">
            <w:pPr>
              <w:rPr>
                <w:rFonts w:asciiTheme="minorHAnsi" w:hAnsiTheme="minorHAnsi" w:cstheme="minorBidi"/>
                <w:color w:val="auto"/>
              </w:rPr>
            </w:pPr>
          </w:p>
        </w:tc>
      </w:tr>
    </w:tbl>
    <w:p w:rsidR="00383D3F" w:rsidRPr="00383D3F" w:rsidRDefault="00383D3F" w:rsidP="00383D3F"/>
    <w:p w:rsidR="00F24172" w:rsidRDefault="00F24172" w:rsidP="00F24172">
      <w:pPr>
        <w:pStyle w:val="Titre3"/>
        <w:jc w:val="both"/>
      </w:pPr>
    </w:p>
    <w:p w:rsidR="00F24172" w:rsidRPr="00F72CDB" w:rsidRDefault="00F24172" w:rsidP="00F24172">
      <w:pPr>
        <w:pStyle w:val="Titre3"/>
        <w:jc w:val="both"/>
      </w:pPr>
      <w:bookmarkStart w:id="10" w:name="_Toc492625660"/>
      <w:r>
        <w:t>L'équipement</w:t>
      </w:r>
      <w:bookmarkEnd w:id="10"/>
    </w:p>
    <w:p w:rsidR="00F24172" w:rsidRDefault="00F24172" w:rsidP="00F24172">
      <w:pPr>
        <w:jc w:val="both"/>
      </w:pPr>
    </w:p>
    <w:p w:rsidR="00F24172" w:rsidRDefault="00F24172" w:rsidP="00F24172">
      <w:pPr>
        <w:jc w:val="both"/>
      </w:pPr>
      <w:r>
        <w:t>Aucun recensement du matériel sur le site n’a été effectué.</w:t>
      </w:r>
      <w:bookmarkStart w:id="11" w:name="__RefHeading__19_648499181"/>
      <w:bookmarkStart w:id="12" w:name="__RefHeading__27_648499181"/>
      <w:bookmarkEnd w:id="11"/>
      <w:bookmarkEnd w:id="12"/>
    </w:p>
    <w:p w:rsidR="006D4999" w:rsidRDefault="006D4999" w:rsidP="006D4999">
      <w:pPr>
        <w:pStyle w:val="Titre3"/>
        <w:jc w:val="both"/>
      </w:pPr>
    </w:p>
    <w:p w:rsidR="00CE3D35" w:rsidRPr="00CE3D35" w:rsidRDefault="00CE3D35" w:rsidP="00CE3D35"/>
    <w:p w:rsidR="00CD236E" w:rsidRDefault="00CD236E" w:rsidP="0098056E">
      <w:pPr>
        <w:pStyle w:val="Titre3"/>
        <w:jc w:val="both"/>
      </w:pPr>
      <w:bookmarkStart w:id="13" w:name="_Toc492625661"/>
      <w:r>
        <w:t>La gestion informatique</w:t>
      </w:r>
      <w:bookmarkEnd w:id="13"/>
    </w:p>
    <w:p w:rsidR="001F368F" w:rsidRDefault="001F368F" w:rsidP="0098056E">
      <w:pPr>
        <w:jc w:val="both"/>
      </w:pPr>
    </w:p>
    <w:p w:rsidR="00F24172" w:rsidRDefault="001F368F" w:rsidP="0098056E">
      <w:pPr>
        <w:jc w:val="both"/>
      </w:pPr>
      <w:r>
        <w:t xml:space="preserve">La gestion du réseau est réalisée par </w:t>
      </w:r>
      <w:r w:rsidR="000C4B47">
        <w:t>le lycée</w:t>
      </w:r>
      <w:r w:rsidR="005F12ED">
        <w:t>.</w:t>
      </w:r>
    </w:p>
    <w:p w:rsidR="00AB2D65" w:rsidRPr="00730F36" w:rsidRDefault="00AB2D65" w:rsidP="00E54DFF">
      <w:pPr>
        <w:pStyle w:val="Titre2"/>
      </w:pPr>
    </w:p>
    <w:sectPr w:rsidR="00AB2D65" w:rsidRPr="00730F36" w:rsidSect="005B6B43">
      <w:pgSz w:w="11906" w:h="16838" w:code="9"/>
      <w:pgMar w:top="1140" w:right="1418" w:bottom="1134" w:left="1418" w:header="709" w:footer="99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FCF" w:rsidRDefault="00E21FCF">
      <w:r>
        <w:separator/>
      </w:r>
    </w:p>
  </w:endnote>
  <w:endnote w:type="continuationSeparator" w:id="0">
    <w:p w:rsidR="00E21FCF" w:rsidRDefault="00E21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andelGothic BT">
    <w:altName w:val="Gabriola"/>
    <w:panose1 w:val="04030805030B02020C03"/>
    <w:charset w:val="00"/>
    <w:family w:val="decorative"/>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2D" w:rsidRPr="000A5208" w:rsidRDefault="00A9662D" w:rsidP="00C40D33">
    <w:pPr>
      <w:pStyle w:val="Pieddepage"/>
      <w:pBdr>
        <w:top w:val="single" w:sz="4" w:space="1" w:color="auto"/>
      </w:pBdr>
    </w:pPr>
    <w:r>
      <w:tab/>
    </w:r>
    <w:r w:rsidRPr="003F7A48">
      <w:t xml:space="preserve">Page </w:t>
    </w:r>
    <w:r w:rsidR="001E180A" w:rsidRPr="003F7A48">
      <w:rPr>
        <w:rStyle w:val="Numrodepage"/>
      </w:rPr>
      <w:fldChar w:fldCharType="begin"/>
    </w:r>
    <w:r w:rsidRPr="003F7A48">
      <w:rPr>
        <w:rStyle w:val="Numrodepage"/>
      </w:rPr>
      <w:instrText xml:space="preserve"> PAGE </w:instrText>
    </w:r>
    <w:r w:rsidR="001E180A" w:rsidRPr="003F7A48">
      <w:rPr>
        <w:rStyle w:val="Numrodepage"/>
      </w:rPr>
      <w:fldChar w:fldCharType="separate"/>
    </w:r>
    <w:r w:rsidR="00D21ADF">
      <w:rPr>
        <w:rStyle w:val="Numrodepage"/>
        <w:noProof/>
      </w:rPr>
      <w:t>8</w:t>
    </w:r>
    <w:r w:rsidR="001E180A" w:rsidRPr="003F7A48">
      <w:rPr>
        <w:rStyle w:val="Numrodepage"/>
      </w:rPr>
      <w:fldChar w:fldCharType="end"/>
    </w:r>
    <w:r w:rsidRPr="003F7A48">
      <w:rPr>
        <w:rStyle w:val="Numrodepage"/>
      </w:rPr>
      <w:t>/</w:t>
    </w:r>
    <w:r w:rsidR="001E180A" w:rsidRPr="003F7A48">
      <w:rPr>
        <w:rStyle w:val="Numrodepage"/>
      </w:rPr>
      <w:fldChar w:fldCharType="begin"/>
    </w:r>
    <w:r w:rsidRPr="003F7A48">
      <w:rPr>
        <w:rStyle w:val="Numrodepage"/>
      </w:rPr>
      <w:instrText xml:space="preserve"> NUMPAGES </w:instrText>
    </w:r>
    <w:r w:rsidR="001E180A" w:rsidRPr="003F7A48">
      <w:rPr>
        <w:rStyle w:val="Numrodepage"/>
      </w:rPr>
      <w:fldChar w:fldCharType="separate"/>
    </w:r>
    <w:r w:rsidR="00D21ADF">
      <w:rPr>
        <w:rStyle w:val="Numrodepage"/>
        <w:noProof/>
      </w:rPr>
      <w:t>8</w:t>
    </w:r>
    <w:r w:rsidR="001E180A" w:rsidRPr="003F7A48">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FCF" w:rsidRDefault="00E21FCF">
      <w:r>
        <w:separator/>
      </w:r>
    </w:p>
  </w:footnote>
  <w:footnote w:type="continuationSeparator" w:id="0">
    <w:p w:rsidR="00E21FCF" w:rsidRDefault="00E21F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5B693D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E954BEF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86A44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9C62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C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66A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BCF4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AA88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B4D15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362ED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3"/>
    <w:multiLevelType w:val="singleLevel"/>
    <w:tmpl w:val="00000003"/>
    <w:name w:val="WW8Num21"/>
    <w:lvl w:ilvl="0">
      <w:numFmt w:val="bullet"/>
      <w:lvlText w:val=""/>
      <w:lvlJc w:val="left"/>
      <w:pPr>
        <w:tabs>
          <w:tab w:val="num" w:pos="0"/>
        </w:tabs>
        <w:ind w:left="720" w:hanging="360"/>
      </w:pPr>
      <w:rPr>
        <w:rFonts w:ascii="Symbol" w:hAnsi="Symbol" w:cs="Arial"/>
      </w:rPr>
    </w:lvl>
  </w:abstractNum>
  <w:abstractNum w:abstractNumId="12"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3" w15:restartNumberingAfterBreak="0">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14" w15:restartNumberingAfterBreak="0">
    <w:nsid w:val="05872FDA"/>
    <w:multiLevelType w:val="multilevel"/>
    <w:tmpl w:val="3CC4AA0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A5E650B"/>
    <w:multiLevelType w:val="hybridMultilevel"/>
    <w:tmpl w:val="DD92AFE2"/>
    <w:lvl w:ilvl="0" w:tplc="BAA2ECA2">
      <w:numFmt w:val="bullet"/>
      <w:lvlText w:val=""/>
      <w:lvlJc w:val="left"/>
      <w:pPr>
        <w:tabs>
          <w:tab w:val="num" w:pos="720"/>
        </w:tabs>
        <w:ind w:left="720" w:hanging="360"/>
      </w:pPr>
      <w:rPr>
        <w:rFonts w:ascii="Symbol" w:eastAsia="Times New Roman" w:hAnsi="Symbol" w:hint="default"/>
        <w:w w:val="0"/>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D10E35"/>
    <w:multiLevelType w:val="multilevel"/>
    <w:tmpl w:val="07046B60"/>
    <w:lvl w:ilvl="0">
      <w:start w:val="1"/>
      <w:numFmt w:val="bullet"/>
      <w:lvlText w:val="o"/>
      <w:lvlJc w:val="left"/>
      <w:pPr>
        <w:tabs>
          <w:tab w:val="num" w:pos="1428"/>
        </w:tabs>
        <w:ind w:left="1428" w:hanging="360"/>
      </w:pPr>
      <w:rPr>
        <w:rFonts w:ascii="Courier New" w:hAnsi="Courier New" w:cs="Courier New"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281F6474"/>
    <w:multiLevelType w:val="hybridMultilevel"/>
    <w:tmpl w:val="EEACF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3272503"/>
    <w:multiLevelType w:val="hybridMultilevel"/>
    <w:tmpl w:val="300A4964"/>
    <w:lvl w:ilvl="0" w:tplc="9C68C4FA">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A7354A"/>
    <w:multiLevelType w:val="hybridMultilevel"/>
    <w:tmpl w:val="A4B68B40"/>
    <w:lvl w:ilvl="0" w:tplc="F828DBE0">
      <w:start w:val="4"/>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15:restartNumberingAfterBreak="0">
    <w:nsid w:val="39023A80"/>
    <w:multiLevelType w:val="hybridMultilevel"/>
    <w:tmpl w:val="3CC4AA0A"/>
    <w:lvl w:ilvl="0" w:tplc="DFC088B6">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C548B7"/>
    <w:multiLevelType w:val="hybridMultilevel"/>
    <w:tmpl w:val="07046B60"/>
    <w:lvl w:ilvl="0" w:tplc="A6FE0678">
      <w:start w:val="1"/>
      <w:numFmt w:val="bullet"/>
      <w:lvlText w:val="o"/>
      <w:lvlJc w:val="left"/>
      <w:pPr>
        <w:tabs>
          <w:tab w:val="num" w:pos="1428"/>
        </w:tabs>
        <w:ind w:left="1428" w:hanging="360"/>
      </w:pPr>
      <w:rPr>
        <w:rFonts w:ascii="Courier New" w:hAnsi="Courier New" w:cs="Courier New"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4" w15:restartNumberingAfterBreak="0">
    <w:nsid w:val="54F92C49"/>
    <w:multiLevelType w:val="hybridMultilevel"/>
    <w:tmpl w:val="51488738"/>
    <w:lvl w:ilvl="0" w:tplc="9C68C4FA">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325E78"/>
    <w:multiLevelType w:val="hybridMultilevel"/>
    <w:tmpl w:val="FD265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4C3A2D"/>
    <w:multiLevelType w:val="hybridMultilevel"/>
    <w:tmpl w:val="38A0A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3AE363D"/>
    <w:multiLevelType w:val="singleLevel"/>
    <w:tmpl w:val="9E302B7E"/>
    <w:lvl w:ilvl="0">
      <w:numFmt w:val="bullet"/>
      <w:lvlText w:val="-"/>
      <w:lvlJc w:val="left"/>
      <w:pPr>
        <w:tabs>
          <w:tab w:val="num" w:pos="360"/>
        </w:tabs>
        <w:ind w:left="360" w:hanging="360"/>
      </w:pPr>
      <w:rPr>
        <w:rFonts w:hint="default"/>
      </w:rPr>
    </w:lvl>
  </w:abstractNum>
  <w:abstractNum w:abstractNumId="29" w15:restartNumberingAfterBreak="0">
    <w:nsid w:val="7C6D45FC"/>
    <w:multiLevelType w:val="hybridMultilevel"/>
    <w:tmpl w:val="1A7EC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CF0C4F"/>
    <w:multiLevelType w:val="hybridMultilevel"/>
    <w:tmpl w:val="E070E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8"/>
  </w:num>
  <w:num w:numId="4">
    <w:abstractNumId w:val="9"/>
  </w:num>
  <w:num w:numId="5">
    <w:abstractNumId w:val="9"/>
  </w:num>
  <w:num w:numId="6">
    <w:abstractNumId w:val="22"/>
  </w:num>
  <w:num w:numId="7">
    <w:abstractNumId w:val="19"/>
  </w:num>
  <w:num w:numId="8">
    <w:abstractNumId w:val="22"/>
  </w:num>
  <w:num w:numId="9">
    <w:abstractNumId w:val="19"/>
  </w:num>
  <w:num w:numId="10">
    <w:abstractNumId w:val="22"/>
  </w:num>
  <w:num w:numId="11">
    <w:abstractNumId w:val="19"/>
  </w:num>
  <w:num w:numId="12">
    <w:abstractNumId w:val="7"/>
  </w:num>
  <w:num w:numId="13">
    <w:abstractNumId w:val="23"/>
  </w:num>
  <w:num w:numId="14">
    <w:abstractNumId w:val="1"/>
  </w:num>
  <w:num w:numId="15">
    <w:abstractNumId w:val="0"/>
  </w:num>
  <w:num w:numId="16">
    <w:abstractNumId w:val="14"/>
  </w:num>
  <w:num w:numId="17">
    <w:abstractNumId w:val="27"/>
  </w:num>
  <w:num w:numId="18">
    <w:abstractNumId w:val="16"/>
  </w:num>
  <w:num w:numId="19">
    <w:abstractNumId w:val="17"/>
  </w:num>
  <w:num w:numId="20">
    <w:abstractNumId w:val="3"/>
  </w:num>
  <w:num w:numId="21">
    <w:abstractNumId w:val="2"/>
  </w:num>
  <w:num w:numId="22">
    <w:abstractNumId w:val="6"/>
  </w:num>
  <w:num w:numId="23">
    <w:abstractNumId w:val="5"/>
  </w:num>
  <w:num w:numId="24">
    <w:abstractNumId w:val="4"/>
  </w:num>
  <w:num w:numId="25">
    <w:abstractNumId w:val="13"/>
  </w:num>
  <w:num w:numId="26">
    <w:abstractNumId w:val="30"/>
  </w:num>
  <w:num w:numId="27">
    <w:abstractNumId w:val="18"/>
  </w:num>
  <w:num w:numId="28">
    <w:abstractNumId w:val="15"/>
  </w:num>
  <w:num w:numId="29">
    <w:abstractNumId w:val="26"/>
  </w:num>
  <w:num w:numId="30">
    <w:abstractNumId w:val="25"/>
  </w:num>
  <w:num w:numId="31">
    <w:abstractNumId w:val="29"/>
  </w:num>
  <w:num w:numId="32">
    <w:abstractNumId w:val="24"/>
  </w:num>
  <w:num w:numId="33">
    <w:abstractNumId w:val="20"/>
  </w:num>
  <w:num w:numId="34">
    <w:abstractNumId w:val="10"/>
  </w:num>
  <w:num w:numId="35">
    <w:abstractNumId w:val="11"/>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0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75096"/>
    <w:rsid w:val="00002B91"/>
    <w:rsid w:val="0001349B"/>
    <w:rsid w:val="0002588A"/>
    <w:rsid w:val="000278AB"/>
    <w:rsid w:val="000377F0"/>
    <w:rsid w:val="000440E3"/>
    <w:rsid w:val="00047A0A"/>
    <w:rsid w:val="000530E8"/>
    <w:rsid w:val="00060E59"/>
    <w:rsid w:val="00070943"/>
    <w:rsid w:val="0008329A"/>
    <w:rsid w:val="00086D0E"/>
    <w:rsid w:val="000A5208"/>
    <w:rsid w:val="000B0EF4"/>
    <w:rsid w:val="000C4B47"/>
    <w:rsid w:val="000D182E"/>
    <w:rsid w:val="000D65E3"/>
    <w:rsid w:val="000D7920"/>
    <w:rsid w:val="000E6013"/>
    <w:rsid w:val="000F25FB"/>
    <w:rsid w:val="000F76FF"/>
    <w:rsid w:val="00141E49"/>
    <w:rsid w:val="00145F24"/>
    <w:rsid w:val="001504A1"/>
    <w:rsid w:val="001628AC"/>
    <w:rsid w:val="0017767A"/>
    <w:rsid w:val="001947A0"/>
    <w:rsid w:val="001952CC"/>
    <w:rsid w:val="001B42FD"/>
    <w:rsid w:val="001C38DA"/>
    <w:rsid w:val="001E180A"/>
    <w:rsid w:val="001F368F"/>
    <w:rsid w:val="001F3745"/>
    <w:rsid w:val="001F4FDB"/>
    <w:rsid w:val="00206696"/>
    <w:rsid w:val="002137CD"/>
    <w:rsid w:val="00213B49"/>
    <w:rsid w:val="00225725"/>
    <w:rsid w:val="00225B75"/>
    <w:rsid w:val="00237D42"/>
    <w:rsid w:val="0024524F"/>
    <w:rsid w:val="00284892"/>
    <w:rsid w:val="00293962"/>
    <w:rsid w:val="002949F3"/>
    <w:rsid w:val="002A0D32"/>
    <w:rsid w:val="002A5B79"/>
    <w:rsid w:val="002B25B1"/>
    <w:rsid w:val="002C72B2"/>
    <w:rsid w:val="002C7506"/>
    <w:rsid w:val="002E5C92"/>
    <w:rsid w:val="002F0CB1"/>
    <w:rsid w:val="00301A80"/>
    <w:rsid w:val="0034352B"/>
    <w:rsid w:val="00344662"/>
    <w:rsid w:val="00365D8F"/>
    <w:rsid w:val="003739D5"/>
    <w:rsid w:val="00383D3F"/>
    <w:rsid w:val="003B7154"/>
    <w:rsid w:val="003C451F"/>
    <w:rsid w:val="003C485E"/>
    <w:rsid w:val="003D0A1E"/>
    <w:rsid w:val="003D3EFF"/>
    <w:rsid w:val="003E1A54"/>
    <w:rsid w:val="003F681D"/>
    <w:rsid w:val="0041378F"/>
    <w:rsid w:val="00430292"/>
    <w:rsid w:val="0046196E"/>
    <w:rsid w:val="004728C3"/>
    <w:rsid w:val="004734F6"/>
    <w:rsid w:val="004A5C7D"/>
    <w:rsid w:val="004C5D8D"/>
    <w:rsid w:val="00500095"/>
    <w:rsid w:val="005134B5"/>
    <w:rsid w:val="00522294"/>
    <w:rsid w:val="0052565A"/>
    <w:rsid w:val="00536BC3"/>
    <w:rsid w:val="005539E1"/>
    <w:rsid w:val="0056375A"/>
    <w:rsid w:val="00574E22"/>
    <w:rsid w:val="00575096"/>
    <w:rsid w:val="00591ECD"/>
    <w:rsid w:val="005A257C"/>
    <w:rsid w:val="005B1C68"/>
    <w:rsid w:val="005B6B43"/>
    <w:rsid w:val="005F12ED"/>
    <w:rsid w:val="005F5F67"/>
    <w:rsid w:val="005F74DA"/>
    <w:rsid w:val="00601C10"/>
    <w:rsid w:val="006064C7"/>
    <w:rsid w:val="00610B52"/>
    <w:rsid w:val="0061599C"/>
    <w:rsid w:val="00627838"/>
    <w:rsid w:val="00631E10"/>
    <w:rsid w:val="006324A9"/>
    <w:rsid w:val="006460F9"/>
    <w:rsid w:val="00674CAD"/>
    <w:rsid w:val="006904FD"/>
    <w:rsid w:val="00692747"/>
    <w:rsid w:val="0069274A"/>
    <w:rsid w:val="006A4A03"/>
    <w:rsid w:val="006A65C9"/>
    <w:rsid w:val="006B0A93"/>
    <w:rsid w:val="006B4A17"/>
    <w:rsid w:val="006D4999"/>
    <w:rsid w:val="006E7468"/>
    <w:rsid w:val="006F49D7"/>
    <w:rsid w:val="006F5076"/>
    <w:rsid w:val="00702138"/>
    <w:rsid w:val="00702E4E"/>
    <w:rsid w:val="00715327"/>
    <w:rsid w:val="00717B3D"/>
    <w:rsid w:val="00720623"/>
    <w:rsid w:val="00725461"/>
    <w:rsid w:val="00730F36"/>
    <w:rsid w:val="00733EE6"/>
    <w:rsid w:val="00737583"/>
    <w:rsid w:val="007421B6"/>
    <w:rsid w:val="00790854"/>
    <w:rsid w:val="007B0B79"/>
    <w:rsid w:val="007C14A2"/>
    <w:rsid w:val="007C392C"/>
    <w:rsid w:val="007F490D"/>
    <w:rsid w:val="00802624"/>
    <w:rsid w:val="00807A5E"/>
    <w:rsid w:val="00814A72"/>
    <w:rsid w:val="00817B8A"/>
    <w:rsid w:val="008245B6"/>
    <w:rsid w:val="00847DA4"/>
    <w:rsid w:val="00865702"/>
    <w:rsid w:val="00870DCC"/>
    <w:rsid w:val="008916DE"/>
    <w:rsid w:val="00893232"/>
    <w:rsid w:val="00894D61"/>
    <w:rsid w:val="008A2C11"/>
    <w:rsid w:val="008A468D"/>
    <w:rsid w:val="008A6E30"/>
    <w:rsid w:val="008B55FA"/>
    <w:rsid w:val="008C2654"/>
    <w:rsid w:val="008C381A"/>
    <w:rsid w:val="008E0F08"/>
    <w:rsid w:val="008E26F4"/>
    <w:rsid w:val="008E5866"/>
    <w:rsid w:val="008E60C5"/>
    <w:rsid w:val="008E7606"/>
    <w:rsid w:val="008F528A"/>
    <w:rsid w:val="00915BB2"/>
    <w:rsid w:val="00926B0A"/>
    <w:rsid w:val="00956F8A"/>
    <w:rsid w:val="00960F53"/>
    <w:rsid w:val="0098056E"/>
    <w:rsid w:val="009864D8"/>
    <w:rsid w:val="009977D1"/>
    <w:rsid w:val="009B4BFA"/>
    <w:rsid w:val="009F1835"/>
    <w:rsid w:val="009F2C57"/>
    <w:rsid w:val="00A04D11"/>
    <w:rsid w:val="00A3193E"/>
    <w:rsid w:val="00A35C6B"/>
    <w:rsid w:val="00A66899"/>
    <w:rsid w:val="00A9662D"/>
    <w:rsid w:val="00AB2D65"/>
    <w:rsid w:val="00AD532C"/>
    <w:rsid w:val="00AE06EE"/>
    <w:rsid w:val="00AF2317"/>
    <w:rsid w:val="00AF5285"/>
    <w:rsid w:val="00B15642"/>
    <w:rsid w:val="00B4089C"/>
    <w:rsid w:val="00B459EB"/>
    <w:rsid w:val="00B45FA3"/>
    <w:rsid w:val="00B47AFE"/>
    <w:rsid w:val="00B50C19"/>
    <w:rsid w:val="00B645E8"/>
    <w:rsid w:val="00B724F1"/>
    <w:rsid w:val="00B77DF5"/>
    <w:rsid w:val="00BA000D"/>
    <w:rsid w:val="00BA2FE7"/>
    <w:rsid w:val="00BA4294"/>
    <w:rsid w:val="00BA6E10"/>
    <w:rsid w:val="00BB4EAC"/>
    <w:rsid w:val="00BB63ED"/>
    <w:rsid w:val="00BC2E7A"/>
    <w:rsid w:val="00BD1E2D"/>
    <w:rsid w:val="00BD5D5D"/>
    <w:rsid w:val="00BE44AC"/>
    <w:rsid w:val="00BE727F"/>
    <w:rsid w:val="00C039E4"/>
    <w:rsid w:val="00C1301F"/>
    <w:rsid w:val="00C22C83"/>
    <w:rsid w:val="00C25399"/>
    <w:rsid w:val="00C260AC"/>
    <w:rsid w:val="00C40D33"/>
    <w:rsid w:val="00C40DF0"/>
    <w:rsid w:val="00C6216B"/>
    <w:rsid w:val="00C63FD2"/>
    <w:rsid w:val="00C72E76"/>
    <w:rsid w:val="00C75FE6"/>
    <w:rsid w:val="00C871F8"/>
    <w:rsid w:val="00C91D20"/>
    <w:rsid w:val="00CA4FF0"/>
    <w:rsid w:val="00CA6D68"/>
    <w:rsid w:val="00CA7BF0"/>
    <w:rsid w:val="00CD236E"/>
    <w:rsid w:val="00CE3D35"/>
    <w:rsid w:val="00CF1605"/>
    <w:rsid w:val="00CF6D3D"/>
    <w:rsid w:val="00D122D8"/>
    <w:rsid w:val="00D21ADF"/>
    <w:rsid w:val="00D2215F"/>
    <w:rsid w:val="00D25801"/>
    <w:rsid w:val="00D44359"/>
    <w:rsid w:val="00D44FB8"/>
    <w:rsid w:val="00D52B11"/>
    <w:rsid w:val="00D55183"/>
    <w:rsid w:val="00D661B1"/>
    <w:rsid w:val="00D710B7"/>
    <w:rsid w:val="00D8097A"/>
    <w:rsid w:val="00D84B99"/>
    <w:rsid w:val="00D927D1"/>
    <w:rsid w:val="00DA5EC6"/>
    <w:rsid w:val="00DA66AC"/>
    <w:rsid w:val="00DB072D"/>
    <w:rsid w:val="00DD0364"/>
    <w:rsid w:val="00DD2A16"/>
    <w:rsid w:val="00DD3DDB"/>
    <w:rsid w:val="00DE0AC8"/>
    <w:rsid w:val="00DE299C"/>
    <w:rsid w:val="00DF61B2"/>
    <w:rsid w:val="00E1455E"/>
    <w:rsid w:val="00E21FCF"/>
    <w:rsid w:val="00E22866"/>
    <w:rsid w:val="00E24174"/>
    <w:rsid w:val="00E271A3"/>
    <w:rsid w:val="00E36340"/>
    <w:rsid w:val="00E41124"/>
    <w:rsid w:val="00E42490"/>
    <w:rsid w:val="00E53F8F"/>
    <w:rsid w:val="00E54DFF"/>
    <w:rsid w:val="00E67F8A"/>
    <w:rsid w:val="00E75E52"/>
    <w:rsid w:val="00E865A8"/>
    <w:rsid w:val="00E933DC"/>
    <w:rsid w:val="00EA414A"/>
    <w:rsid w:val="00EB4F71"/>
    <w:rsid w:val="00EC7BF5"/>
    <w:rsid w:val="00EF54E7"/>
    <w:rsid w:val="00EF55AC"/>
    <w:rsid w:val="00EF70F4"/>
    <w:rsid w:val="00F20411"/>
    <w:rsid w:val="00F24172"/>
    <w:rsid w:val="00F3662B"/>
    <w:rsid w:val="00F54A1A"/>
    <w:rsid w:val="00F63835"/>
    <w:rsid w:val="00F64710"/>
    <w:rsid w:val="00F72A88"/>
    <w:rsid w:val="00F72CDB"/>
    <w:rsid w:val="00F73596"/>
    <w:rsid w:val="00FB42D1"/>
    <w:rsid w:val="00FB64B7"/>
    <w:rsid w:val="00FC64BF"/>
    <w:rsid w:val="00FD6A24"/>
    <w:rsid w:val="00FF34AA"/>
    <w:rsid w:val="00FF4F5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rules v:ext="edit">
        <o:r id="V:Rule2" type="connector" idref="#Connecteur droit avec flèche 13"/>
      </o:rules>
    </o:shapelayout>
  </w:shapeDefaults>
  <w:decimalSymbol w:val=","/>
  <w:listSeparator w:val=";"/>
  <w15:docId w15:val="{9AED854B-0226-42BF-A486-B03065B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14A"/>
    <w:rPr>
      <w:rFonts w:ascii="Arial" w:hAnsi="Arial" w:cs="Arial"/>
      <w:color w:val="000080"/>
    </w:rPr>
  </w:style>
  <w:style w:type="paragraph" w:styleId="Titre1">
    <w:name w:val="heading 1"/>
    <w:basedOn w:val="Normal"/>
    <w:next w:val="Normal"/>
    <w:qFormat/>
    <w:rsid w:val="00DD0364"/>
    <w:pPr>
      <w:spacing w:before="100" w:beforeAutospacing="1" w:after="100" w:afterAutospacing="1"/>
      <w:outlineLvl w:val="0"/>
    </w:pPr>
    <w:rPr>
      <w:b/>
      <w:bCs/>
      <w:color w:val="7D9BFF"/>
      <w:sz w:val="28"/>
      <w:szCs w:val="28"/>
    </w:rPr>
  </w:style>
  <w:style w:type="paragraph" w:styleId="Titre2">
    <w:name w:val="heading 2"/>
    <w:basedOn w:val="Normal"/>
    <w:next w:val="Normal"/>
    <w:qFormat/>
    <w:rsid w:val="00DD0364"/>
    <w:pPr>
      <w:spacing w:before="100" w:beforeAutospacing="1" w:after="100" w:afterAutospacing="1"/>
      <w:outlineLvl w:val="1"/>
    </w:pPr>
    <w:rPr>
      <w:b/>
      <w:bCs/>
      <w:color w:val="B02200"/>
      <w:sz w:val="26"/>
      <w:szCs w:val="36"/>
    </w:rPr>
  </w:style>
  <w:style w:type="paragraph" w:styleId="Titre3">
    <w:name w:val="heading 3"/>
    <w:basedOn w:val="Normal"/>
    <w:next w:val="Normal"/>
    <w:qFormat/>
    <w:rsid w:val="00DD0364"/>
    <w:pPr>
      <w:outlineLvl w:val="2"/>
    </w:pPr>
    <w:rPr>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19"/>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1"/>
      </w:numPr>
    </w:pPr>
  </w:style>
  <w:style w:type="paragraph" w:styleId="Listepuces">
    <w:name w:val="List Bullet"/>
    <w:basedOn w:val="Normal"/>
    <w:autoRedefine/>
    <w:rsid w:val="004A5C7D"/>
    <w:pPr>
      <w:numPr>
        <w:numId w:val="17"/>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imes New Roman"/>
      <w:sz w:val="16"/>
      <w:szCs w:val="16"/>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25"/>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rPr>
  </w:style>
  <w:style w:type="character" w:customStyle="1" w:styleId="Corpsdetexte2Car">
    <w:name w:val="Corps de texte 2 Car"/>
    <w:link w:val="Corpsdetexte2"/>
    <w:rsid w:val="008E7606"/>
    <w:rPr>
      <w:rFonts w:ascii="Arial" w:hAnsi="Arial"/>
      <w:b/>
      <w:spacing w:val="-5"/>
      <w:sz w:val="24"/>
    </w:rPr>
  </w:style>
  <w:style w:type="table" w:styleId="Grilledutableau">
    <w:name w:val="Table Grid"/>
    <w:basedOn w:val="TableauNormal"/>
    <w:rsid w:val="00610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rsid w:val="00C40DF0"/>
    <w:rPr>
      <w:rFonts w:ascii="Arial" w:hAnsi="Arial" w:cs="Arial"/>
      <w:b/>
      <w:bCs/>
      <w:color w:val="7D9BFF"/>
      <w:sz w:val="28"/>
      <w:szCs w:val="28"/>
      <w:lang w:val="fr-FR" w:eastAsia="ar-SA" w:bidi="ar-SA"/>
    </w:rPr>
  </w:style>
  <w:style w:type="character" w:customStyle="1" w:styleId="Marquedecommentaire3">
    <w:name w:val="Marque de commentaire3"/>
    <w:rsid w:val="00C40DF0"/>
    <w:rPr>
      <w:sz w:val="16"/>
      <w:szCs w:val="16"/>
    </w:rPr>
  </w:style>
  <w:style w:type="paragraph" w:styleId="En-ttedetabledesmatires">
    <w:name w:val="TOC Heading"/>
    <w:basedOn w:val="Titre1"/>
    <w:next w:val="Normal"/>
    <w:uiPriority w:val="39"/>
    <w:semiHidden/>
    <w:unhideWhenUsed/>
    <w:qFormat/>
    <w:rsid w:val="002A0D32"/>
    <w:pPr>
      <w:keepNext/>
      <w:keepLines/>
      <w:spacing w:before="480" w:beforeAutospacing="0" w:after="0" w:afterAutospacing="0" w:line="276" w:lineRule="auto"/>
      <w:outlineLvl w:val="9"/>
    </w:pPr>
    <w:rPr>
      <w:rFonts w:ascii="Cambria" w:hAnsi="Cambria" w:cs="Times New Roman"/>
      <w:color w:val="365F91"/>
      <w:lang w:eastAsia="en-US"/>
    </w:rPr>
  </w:style>
  <w:style w:type="paragraph" w:styleId="TM2">
    <w:name w:val="toc 2"/>
    <w:basedOn w:val="Normal"/>
    <w:next w:val="Normal"/>
    <w:autoRedefine/>
    <w:uiPriority w:val="39"/>
    <w:rsid w:val="002A0D32"/>
    <w:pPr>
      <w:ind w:left="200"/>
    </w:pPr>
  </w:style>
  <w:style w:type="paragraph" w:styleId="TM3">
    <w:name w:val="toc 3"/>
    <w:basedOn w:val="Normal"/>
    <w:next w:val="Normal"/>
    <w:autoRedefine/>
    <w:uiPriority w:val="39"/>
    <w:rsid w:val="002A0D32"/>
    <w:pPr>
      <w:ind w:left="400"/>
    </w:pPr>
  </w:style>
  <w:style w:type="paragraph" w:styleId="Titre">
    <w:name w:val="Title"/>
    <w:basedOn w:val="Normal"/>
    <w:link w:val="TitreCar"/>
    <w:qFormat/>
    <w:rsid w:val="00C22C83"/>
    <w:pPr>
      <w:jc w:val="center"/>
    </w:pPr>
    <w:rPr>
      <w:rFonts w:ascii="Times New Roman" w:hAnsi="Times New Roman" w:cs="Times New Roman"/>
      <w:b/>
      <w:color w:val="auto"/>
      <w:sz w:val="32"/>
    </w:rPr>
  </w:style>
  <w:style w:type="character" w:customStyle="1" w:styleId="TitreCar">
    <w:name w:val="Titre Car"/>
    <w:basedOn w:val="Policepardfaut"/>
    <w:link w:val="Titre"/>
    <w:rsid w:val="00C22C83"/>
    <w:rPr>
      <w:b/>
      <w:sz w:val="32"/>
    </w:rPr>
  </w:style>
  <w:style w:type="paragraph" w:styleId="Paragraphedeliste">
    <w:name w:val="List Paragraph"/>
    <w:basedOn w:val="Normal"/>
    <w:uiPriority w:val="34"/>
    <w:qFormat/>
    <w:rsid w:val="00BC2E7A"/>
    <w:pPr>
      <w:ind w:left="720"/>
      <w:contextualSpacing/>
    </w:pPr>
  </w:style>
  <w:style w:type="table" w:customStyle="1" w:styleId="Grilledutableau1">
    <w:name w:val="Grille du tableau1"/>
    <w:basedOn w:val="TableauNormal"/>
    <w:next w:val="Grilledutableau"/>
    <w:uiPriority w:val="59"/>
    <w:rsid w:val="00CE3D3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90013">
      <w:bodyDiv w:val="1"/>
      <w:marLeft w:val="0"/>
      <w:marRight w:val="0"/>
      <w:marTop w:val="0"/>
      <w:marBottom w:val="0"/>
      <w:divBdr>
        <w:top w:val="none" w:sz="0" w:space="0" w:color="auto"/>
        <w:left w:val="none" w:sz="0" w:space="0" w:color="auto"/>
        <w:bottom w:val="none" w:sz="0" w:space="0" w:color="auto"/>
        <w:right w:val="none" w:sz="0" w:space="0" w:color="auto"/>
      </w:divBdr>
      <w:divsChild>
        <w:div w:id="2097287917">
          <w:marLeft w:val="0"/>
          <w:marRight w:val="0"/>
          <w:marTop w:val="0"/>
          <w:marBottom w:val="0"/>
          <w:divBdr>
            <w:top w:val="none" w:sz="0" w:space="0" w:color="auto"/>
            <w:left w:val="none" w:sz="0" w:space="0" w:color="auto"/>
            <w:bottom w:val="none" w:sz="0" w:space="0" w:color="auto"/>
            <w:right w:val="none" w:sz="0" w:space="0" w:color="auto"/>
          </w:divBdr>
          <w:divsChild>
            <w:div w:id="2018732596">
              <w:marLeft w:val="0"/>
              <w:marRight w:val="0"/>
              <w:marTop w:val="0"/>
              <w:marBottom w:val="0"/>
              <w:divBdr>
                <w:top w:val="none" w:sz="0" w:space="0" w:color="auto"/>
                <w:left w:val="none" w:sz="0" w:space="0" w:color="auto"/>
                <w:bottom w:val="none" w:sz="0" w:space="0" w:color="auto"/>
                <w:right w:val="none" w:sz="0" w:space="0" w:color="auto"/>
              </w:divBdr>
              <w:divsChild>
                <w:div w:id="1452279688">
                  <w:marLeft w:val="0"/>
                  <w:marRight w:val="0"/>
                  <w:marTop w:val="0"/>
                  <w:marBottom w:val="0"/>
                  <w:divBdr>
                    <w:top w:val="none" w:sz="0" w:space="0" w:color="auto"/>
                    <w:left w:val="none" w:sz="0" w:space="0" w:color="auto"/>
                    <w:bottom w:val="none" w:sz="0" w:space="0" w:color="auto"/>
                    <w:right w:val="none" w:sz="0" w:space="0" w:color="auto"/>
                  </w:divBdr>
                  <w:divsChild>
                    <w:div w:id="568426173">
                      <w:marLeft w:val="0"/>
                      <w:marRight w:val="0"/>
                      <w:marTop w:val="0"/>
                      <w:marBottom w:val="0"/>
                      <w:divBdr>
                        <w:top w:val="none" w:sz="0" w:space="0" w:color="auto"/>
                        <w:left w:val="none" w:sz="0" w:space="0" w:color="auto"/>
                        <w:bottom w:val="none" w:sz="0" w:space="0" w:color="auto"/>
                        <w:right w:val="none" w:sz="0" w:space="0" w:color="auto"/>
                      </w:divBdr>
                      <w:divsChild>
                        <w:div w:id="1042171006">
                          <w:marLeft w:val="0"/>
                          <w:marRight w:val="0"/>
                          <w:marTop w:val="0"/>
                          <w:marBottom w:val="0"/>
                          <w:divBdr>
                            <w:top w:val="none" w:sz="0" w:space="0" w:color="auto"/>
                            <w:left w:val="none" w:sz="0" w:space="0" w:color="auto"/>
                            <w:bottom w:val="none" w:sz="0" w:space="0" w:color="auto"/>
                            <w:right w:val="none" w:sz="0" w:space="0" w:color="auto"/>
                          </w:divBdr>
                          <w:divsChild>
                            <w:div w:id="44717213">
                              <w:marLeft w:val="0"/>
                              <w:marRight w:val="0"/>
                              <w:marTop w:val="0"/>
                              <w:marBottom w:val="0"/>
                              <w:divBdr>
                                <w:top w:val="none" w:sz="0" w:space="0" w:color="auto"/>
                                <w:left w:val="none" w:sz="0" w:space="0" w:color="auto"/>
                                <w:bottom w:val="none" w:sz="0" w:space="0" w:color="auto"/>
                                <w:right w:val="none" w:sz="0" w:space="0" w:color="auto"/>
                              </w:divBdr>
                              <w:divsChild>
                                <w:div w:id="931082921">
                                  <w:marLeft w:val="0"/>
                                  <w:marRight w:val="0"/>
                                  <w:marTop w:val="0"/>
                                  <w:marBottom w:val="0"/>
                                  <w:divBdr>
                                    <w:top w:val="none" w:sz="0" w:space="0" w:color="auto"/>
                                    <w:left w:val="none" w:sz="0" w:space="0" w:color="auto"/>
                                    <w:bottom w:val="none" w:sz="0" w:space="0" w:color="auto"/>
                                    <w:right w:val="none" w:sz="0" w:space="0" w:color="auto"/>
                                  </w:divBdr>
                                  <w:divsChild>
                                    <w:div w:id="1445273667">
                                      <w:marLeft w:val="0"/>
                                      <w:marRight w:val="0"/>
                                      <w:marTop w:val="0"/>
                                      <w:marBottom w:val="0"/>
                                      <w:divBdr>
                                        <w:top w:val="none" w:sz="0" w:space="0" w:color="auto"/>
                                        <w:left w:val="none" w:sz="0" w:space="0" w:color="auto"/>
                                        <w:bottom w:val="none" w:sz="0" w:space="0" w:color="auto"/>
                                        <w:right w:val="none" w:sz="0" w:space="0" w:color="auto"/>
                                      </w:divBdr>
                                      <w:divsChild>
                                        <w:div w:id="1355958926">
                                          <w:marLeft w:val="0"/>
                                          <w:marRight w:val="0"/>
                                          <w:marTop w:val="0"/>
                                          <w:marBottom w:val="0"/>
                                          <w:divBdr>
                                            <w:top w:val="none" w:sz="0" w:space="0" w:color="auto"/>
                                            <w:left w:val="none" w:sz="0" w:space="0" w:color="auto"/>
                                            <w:bottom w:val="none" w:sz="0" w:space="0" w:color="auto"/>
                                            <w:right w:val="none" w:sz="0" w:space="0" w:color="auto"/>
                                          </w:divBdr>
                                          <w:divsChild>
                                            <w:div w:id="15049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publicationCerta (3).dot</Template>
  <TotalTime>59</TotalTime>
  <Pages>8</Pages>
  <Words>1039</Words>
  <Characters>5720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Contexte GSB</vt:lpstr>
    </vt:vector>
  </TitlesOfParts>
  <Company>EN</Company>
  <LinksUpToDate>false</LinksUpToDate>
  <CharactersWithSpaces>6746</CharactersWithSpaces>
  <SharedDoc>false</SharedDoc>
  <HLinks>
    <vt:vector size="96" baseType="variant">
      <vt:variant>
        <vt:i4>1703990</vt:i4>
      </vt:variant>
      <vt:variant>
        <vt:i4>92</vt:i4>
      </vt:variant>
      <vt:variant>
        <vt:i4>0</vt:i4>
      </vt:variant>
      <vt:variant>
        <vt:i4>5</vt:i4>
      </vt:variant>
      <vt:variant>
        <vt:lpwstr/>
      </vt:variant>
      <vt:variant>
        <vt:lpwstr>_Toc298344831</vt:lpwstr>
      </vt:variant>
      <vt:variant>
        <vt:i4>1703990</vt:i4>
      </vt:variant>
      <vt:variant>
        <vt:i4>86</vt:i4>
      </vt:variant>
      <vt:variant>
        <vt:i4>0</vt:i4>
      </vt:variant>
      <vt:variant>
        <vt:i4>5</vt:i4>
      </vt:variant>
      <vt:variant>
        <vt:lpwstr/>
      </vt:variant>
      <vt:variant>
        <vt:lpwstr>_Toc298344830</vt:lpwstr>
      </vt:variant>
      <vt:variant>
        <vt:i4>1769526</vt:i4>
      </vt:variant>
      <vt:variant>
        <vt:i4>80</vt:i4>
      </vt:variant>
      <vt:variant>
        <vt:i4>0</vt:i4>
      </vt:variant>
      <vt:variant>
        <vt:i4>5</vt:i4>
      </vt:variant>
      <vt:variant>
        <vt:lpwstr/>
      </vt:variant>
      <vt:variant>
        <vt:lpwstr>_Toc298344829</vt:lpwstr>
      </vt:variant>
      <vt:variant>
        <vt:i4>1769526</vt:i4>
      </vt:variant>
      <vt:variant>
        <vt:i4>74</vt:i4>
      </vt:variant>
      <vt:variant>
        <vt:i4>0</vt:i4>
      </vt:variant>
      <vt:variant>
        <vt:i4>5</vt:i4>
      </vt:variant>
      <vt:variant>
        <vt:lpwstr/>
      </vt:variant>
      <vt:variant>
        <vt:lpwstr>_Toc298344828</vt:lpwstr>
      </vt:variant>
      <vt:variant>
        <vt:i4>1769526</vt:i4>
      </vt:variant>
      <vt:variant>
        <vt:i4>68</vt:i4>
      </vt:variant>
      <vt:variant>
        <vt:i4>0</vt:i4>
      </vt:variant>
      <vt:variant>
        <vt:i4>5</vt:i4>
      </vt:variant>
      <vt:variant>
        <vt:lpwstr/>
      </vt:variant>
      <vt:variant>
        <vt:lpwstr>_Toc298344827</vt:lpwstr>
      </vt:variant>
      <vt:variant>
        <vt:i4>1769526</vt:i4>
      </vt:variant>
      <vt:variant>
        <vt:i4>62</vt:i4>
      </vt:variant>
      <vt:variant>
        <vt:i4>0</vt:i4>
      </vt:variant>
      <vt:variant>
        <vt:i4>5</vt:i4>
      </vt:variant>
      <vt:variant>
        <vt:lpwstr/>
      </vt:variant>
      <vt:variant>
        <vt:lpwstr>_Toc298344826</vt:lpwstr>
      </vt:variant>
      <vt:variant>
        <vt:i4>1769526</vt:i4>
      </vt:variant>
      <vt:variant>
        <vt:i4>56</vt:i4>
      </vt:variant>
      <vt:variant>
        <vt:i4>0</vt:i4>
      </vt:variant>
      <vt:variant>
        <vt:i4>5</vt:i4>
      </vt:variant>
      <vt:variant>
        <vt:lpwstr/>
      </vt:variant>
      <vt:variant>
        <vt:lpwstr>_Toc298344825</vt:lpwstr>
      </vt:variant>
      <vt:variant>
        <vt:i4>1769526</vt:i4>
      </vt:variant>
      <vt:variant>
        <vt:i4>50</vt:i4>
      </vt:variant>
      <vt:variant>
        <vt:i4>0</vt:i4>
      </vt:variant>
      <vt:variant>
        <vt:i4>5</vt:i4>
      </vt:variant>
      <vt:variant>
        <vt:lpwstr/>
      </vt:variant>
      <vt:variant>
        <vt:lpwstr>_Toc298344824</vt:lpwstr>
      </vt:variant>
      <vt:variant>
        <vt:i4>1769526</vt:i4>
      </vt:variant>
      <vt:variant>
        <vt:i4>44</vt:i4>
      </vt:variant>
      <vt:variant>
        <vt:i4>0</vt:i4>
      </vt:variant>
      <vt:variant>
        <vt:i4>5</vt:i4>
      </vt:variant>
      <vt:variant>
        <vt:lpwstr/>
      </vt:variant>
      <vt:variant>
        <vt:lpwstr>_Toc298344823</vt:lpwstr>
      </vt:variant>
      <vt:variant>
        <vt:i4>1769526</vt:i4>
      </vt:variant>
      <vt:variant>
        <vt:i4>38</vt:i4>
      </vt:variant>
      <vt:variant>
        <vt:i4>0</vt:i4>
      </vt:variant>
      <vt:variant>
        <vt:i4>5</vt:i4>
      </vt:variant>
      <vt:variant>
        <vt:lpwstr/>
      </vt:variant>
      <vt:variant>
        <vt:lpwstr>_Toc298344822</vt:lpwstr>
      </vt:variant>
      <vt:variant>
        <vt:i4>1769526</vt:i4>
      </vt:variant>
      <vt:variant>
        <vt:i4>32</vt:i4>
      </vt:variant>
      <vt:variant>
        <vt:i4>0</vt:i4>
      </vt:variant>
      <vt:variant>
        <vt:i4>5</vt:i4>
      </vt:variant>
      <vt:variant>
        <vt:lpwstr/>
      </vt:variant>
      <vt:variant>
        <vt:lpwstr>_Toc298344821</vt:lpwstr>
      </vt:variant>
      <vt:variant>
        <vt:i4>1769526</vt:i4>
      </vt:variant>
      <vt:variant>
        <vt:i4>26</vt:i4>
      </vt:variant>
      <vt:variant>
        <vt:i4>0</vt:i4>
      </vt:variant>
      <vt:variant>
        <vt:i4>5</vt:i4>
      </vt:variant>
      <vt:variant>
        <vt:lpwstr/>
      </vt:variant>
      <vt:variant>
        <vt:lpwstr>_Toc298344820</vt:lpwstr>
      </vt:variant>
      <vt:variant>
        <vt:i4>1572918</vt:i4>
      </vt:variant>
      <vt:variant>
        <vt:i4>20</vt:i4>
      </vt:variant>
      <vt:variant>
        <vt:i4>0</vt:i4>
      </vt:variant>
      <vt:variant>
        <vt:i4>5</vt:i4>
      </vt:variant>
      <vt:variant>
        <vt:lpwstr/>
      </vt:variant>
      <vt:variant>
        <vt:lpwstr>_Toc298344819</vt:lpwstr>
      </vt:variant>
      <vt:variant>
        <vt:i4>1572918</vt:i4>
      </vt:variant>
      <vt:variant>
        <vt:i4>14</vt:i4>
      </vt:variant>
      <vt:variant>
        <vt:i4>0</vt:i4>
      </vt:variant>
      <vt:variant>
        <vt:i4>5</vt:i4>
      </vt:variant>
      <vt:variant>
        <vt:lpwstr/>
      </vt:variant>
      <vt:variant>
        <vt:lpwstr>_Toc298344818</vt:lpwstr>
      </vt:variant>
      <vt:variant>
        <vt:i4>1572918</vt:i4>
      </vt:variant>
      <vt:variant>
        <vt:i4>8</vt:i4>
      </vt:variant>
      <vt:variant>
        <vt:i4>0</vt:i4>
      </vt:variant>
      <vt:variant>
        <vt:i4>5</vt:i4>
      </vt:variant>
      <vt:variant>
        <vt:lpwstr/>
      </vt:variant>
      <vt:variant>
        <vt:lpwstr>_Toc298344817</vt:lpwstr>
      </vt:variant>
      <vt:variant>
        <vt:i4>1572918</vt:i4>
      </vt:variant>
      <vt:variant>
        <vt:i4>2</vt:i4>
      </vt:variant>
      <vt:variant>
        <vt:i4>0</vt:i4>
      </vt:variant>
      <vt:variant>
        <vt:i4>5</vt:i4>
      </vt:variant>
      <vt:variant>
        <vt:lpwstr/>
      </vt:variant>
      <vt:variant>
        <vt:lpwstr>_Toc298344816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Serge Guerinet</dc:creator>
  <cp:lastModifiedBy>Professeur</cp:lastModifiedBy>
  <cp:revision>14</cp:revision>
  <cp:lastPrinted>2013-09-27T12:55:00Z</cp:lastPrinted>
  <dcterms:created xsi:type="dcterms:W3CDTF">2013-03-22T10:11:00Z</dcterms:created>
  <dcterms:modified xsi:type="dcterms:W3CDTF">2017-09-14T07:04:00Z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